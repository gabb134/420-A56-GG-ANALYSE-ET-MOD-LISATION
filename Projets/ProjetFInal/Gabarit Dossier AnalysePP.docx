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5B" w:rsidRDefault="0064735B">
      <w:pPr>
        <w:spacing w:line="360" w:lineRule="auto"/>
        <w:jc w:val="both"/>
        <w:rPr>
          <w:rFonts w:cs="Arial"/>
          <w:b/>
          <w:lang w:val="fr-FR"/>
        </w:rPr>
      </w:pPr>
      <w:r>
        <w:rPr>
          <w:noProof/>
          <w:lang w:eastAsia="fr-CA"/>
        </w:rPr>
        <w:drawing>
          <wp:inline distT="0" distB="0" distL="0" distR="0">
            <wp:extent cx="1190625" cy="647700"/>
            <wp:effectExtent l="0" t="0" r="9525" b="0"/>
            <wp:docPr id="1" name="Image 1" descr="Description : GeraldGodin_slogan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Description : GeraldGodin_slogan_NO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D1" w:rsidDel="00496E6D" w:rsidRDefault="008044D1" w:rsidP="0064735B">
      <w:pPr>
        <w:spacing w:line="360" w:lineRule="auto"/>
        <w:jc w:val="right"/>
        <w:rPr>
          <w:rFonts w:cs="Arial"/>
          <w:lang w:val="fr-FR"/>
        </w:rPr>
      </w:pPr>
      <w:r w:rsidDel="00496E6D">
        <w:rPr>
          <w:rFonts w:cs="Arial"/>
          <w:lang w:val="fr-FR"/>
        </w:rPr>
        <w:t>Proj</w:t>
      </w:r>
      <w:r w:rsidR="0033213F">
        <w:rPr>
          <w:rFonts w:cs="Arial"/>
          <w:lang w:val="fr-FR"/>
        </w:rPr>
        <w:t xml:space="preserve">et d’analyse </w:t>
      </w:r>
    </w:p>
    <w:p w:rsidR="008044D1" w:rsidRDefault="008044D1">
      <w:pPr>
        <w:spacing w:line="360" w:lineRule="auto"/>
        <w:jc w:val="both"/>
        <w:rPr>
          <w:rFonts w:cs="Arial"/>
          <w:lang w:val="fr-FR"/>
        </w:rPr>
      </w:pPr>
    </w:p>
    <w:p w:rsidR="008044D1" w:rsidRDefault="008044D1" w:rsidP="002E4640">
      <w:pPr>
        <w:spacing w:line="360" w:lineRule="auto"/>
        <w:rPr>
          <w:rFonts w:cs="Arial"/>
          <w:lang w:val="fr-FR"/>
        </w:rPr>
      </w:pPr>
    </w:p>
    <w:p w:rsidR="008044D1" w:rsidRDefault="008044D1">
      <w:pPr>
        <w:spacing w:line="360" w:lineRule="auto"/>
        <w:jc w:val="right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</w:p>
    <w:p w:rsidR="008044D1" w:rsidRDefault="005517A9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>Dossier de s</w:t>
      </w:r>
      <w:r w:rsidR="008044D1">
        <w:rPr>
          <w:rFonts w:cs="Arial"/>
          <w:lang w:val="fr-FR"/>
        </w:rPr>
        <w:t xml:space="preserve">pécifications des exigences du logiciel </w:t>
      </w:r>
    </w:p>
    <w:p w:rsidR="008044D1" w:rsidRDefault="00445CCB">
      <w:pPr>
        <w:spacing w:line="360" w:lineRule="auto"/>
        <w:jc w:val="center"/>
        <w:rPr>
          <w:rFonts w:cs="Arial"/>
          <w:b/>
          <w:bCs/>
          <w:sz w:val="28"/>
          <w:lang w:val="fr-FR"/>
        </w:rPr>
      </w:pPr>
      <w:r>
        <w:rPr>
          <w:rFonts w:cs="Arial"/>
          <w:b/>
          <w:bCs/>
          <w:sz w:val="28"/>
          <w:lang w:val="fr-FR"/>
        </w:rPr>
        <w:t xml:space="preserve">Système </w:t>
      </w:r>
      <w:r w:rsidR="005517A9">
        <w:rPr>
          <w:rFonts w:cs="Arial"/>
          <w:b/>
          <w:bCs/>
          <w:sz w:val="28"/>
          <w:lang w:val="fr-FR"/>
        </w:rPr>
        <w:t>…</w:t>
      </w:r>
    </w:p>
    <w:p w:rsidR="008044D1" w:rsidRDefault="005517A9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>SEL01</w:t>
      </w:r>
    </w:p>
    <w:p w:rsidR="008044D1" w:rsidRDefault="008044D1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 xml:space="preserve">version </w:t>
      </w:r>
      <w:r w:rsidR="0033213F">
        <w:rPr>
          <w:rFonts w:cs="Arial"/>
          <w:lang w:val="fr-FR"/>
        </w:rPr>
        <w:t>1.0</w:t>
      </w:r>
    </w:p>
    <w:p w:rsidR="00DD08EE" w:rsidRDefault="00DD08EE">
      <w:pPr>
        <w:spacing w:line="360" w:lineRule="auto"/>
        <w:jc w:val="center"/>
        <w:rPr>
          <w:rFonts w:cs="Arial"/>
          <w:lang w:val="fr-FR"/>
        </w:rPr>
      </w:pPr>
    </w:p>
    <w:p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:rsidR="005517A9" w:rsidRDefault="005517A9" w:rsidP="005517A9">
      <w:pPr>
        <w:spacing w:line="360" w:lineRule="auto"/>
        <w:jc w:val="center"/>
        <w:rPr>
          <w:rFonts w:cs="Arial"/>
          <w:lang w:val="fr-FR"/>
        </w:rPr>
      </w:pPr>
    </w:p>
    <w:p w:rsidR="008B7689" w:rsidRDefault="008B7689" w:rsidP="008B7689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 xml:space="preserve">réalisé par : </w:t>
      </w:r>
      <w:r w:rsidR="006C73AB">
        <w:rPr>
          <w:rFonts w:cs="Arial"/>
          <w:lang w:val="fr-FR"/>
        </w:rPr>
        <w:tab/>
      </w:r>
      <w:r>
        <w:rPr>
          <w:rFonts w:cs="Arial"/>
          <w:lang w:val="fr-FR"/>
        </w:rPr>
        <w:t xml:space="preserve"> ________________________</w:t>
      </w:r>
    </w:p>
    <w:p w:rsidR="008B7689" w:rsidRDefault="008B7689" w:rsidP="005517A9">
      <w:pPr>
        <w:spacing w:line="360" w:lineRule="auto"/>
        <w:jc w:val="center"/>
        <w:rPr>
          <w:rFonts w:cs="Arial"/>
          <w:lang w:val="fr-FR"/>
        </w:rPr>
      </w:pPr>
    </w:p>
    <w:p w:rsidR="00DD08EE" w:rsidRDefault="005517A9" w:rsidP="009A5F9A">
      <w:pPr>
        <w:spacing w:line="360" w:lineRule="auto"/>
        <w:ind w:left="708" w:firstLine="708"/>
        <w:jc w:val="center"/>
        <w:rPr>
          <w:rFonts w:cs="Arial"/>
          <w:lang w:val="fr-FR"/>
        </w:rPr>
      </w:pPr>
      <w:r>
        <w:rPr>
          <w:rFonts w:cs="Arial"/>
          <w:lang w:val="fr-FR"/>
        </w:rPr>
        <w:t>________________________</w:t>
      </w:r>
    </w:p>
    <w:p w:rsidR="0090024E" w:rsidRDefault="0090024E">
      <w:pPr>
        <w:spacing w:line="360" w:lineRule="auto"/>
        <w:jc w:val="center"/>
        <w:rPr>
          <w:rFonts w:cs="Arial"/>
          <w:lang w:val="fr-FR"/>
        </w:rPr>
      </w:pPr>
    </w:p>
    <w:p w:rsidR="0090024E" w:rsidRDefault="0090024E">
      <w:pPr>
        <w:spacing w:line="360" w:lineRule="auto"/>
        <w:jc w:val="center"/>
        <w:rPr>
          <w:rFonts w:cs="Arial"/>
          <w:lang w:val="fr-FR"/>
        </w:rPr>
      </w:pPr>
      <w:r>
        <w:rPr>
          <w:rFonts w:cs="Arial"/>
          <w:lang w:val="fr-FR"/>
        </w:rPr>
        <w:t>date :  ___________________</w:t>
      </w:r>
    </w:p>
    <w:p w:rsidR="008044D1" w:rsidRPr="005353AF" w:rsidRDefault="008044D1" w:rsidP="005353AF">
      <w:pPr>
        <w:rPr>
          <w:u w:val="single"/>
          <w:lang w:val="fr-FR"/>
        </w:rPr>
      </w:pPr>
      <w:r>
        <w:br w:type="page"/>
      </w:r>
      <w:r w:rsidRPr="005353AF">
        <w:rPr>
          <w:b/>
          <w:u w:val="single"/>
          <w:lang w:val="fr-FR"/>
        </w:rPr>
        <w:lastRenderedPageBreak/>
        <w:t>Table des matières</w:t>
      </w:r>
    </w:p>
    <w:p w:rsidR="004B324F" w:rsidRDefault="004B324F" w:rsidP="005353AF">
      <w:pPr>
        <w:rPr>
          <w:b/>
          <w:lang w:val="fr-FR"/>
        </w:rPr>
      </w:pPr>
    </w:p>
    <w:p w:rsidR="004B324F" w:rsidRDefault="004B324F" w:rsidP="005353AF">
      <w:pPr>
        <w:rPr>
          <w:b/>
          <w:lang w:val="fr-FR"/>
        </w:rPr>
      </w:pPr>
    </w:p>
    <w:p w:rsidR="004B324F" w:rsidRPr="0090024E" w:rsidRDefault="004B324F" w:rsidP="004B324F">
      <w:pPr>
        <w:jc w:val="center"/>
        <w:rPr>
          <w:b/>
          <w:sz w:val="28"/>
          <w:szCs w:val="28"/>
          <w:lang w:val="fr-FR"/>
        </w:rPr>
      </w:pPr>
    </w:p>
    <w:p w:rsidR="004B324F" w:rsidRPr="0090024E" w:rsidRDefault="004B324F" w:rsidP="004B324F">
      <w:pPr>
        <w:jc w:val="center"/>
        <w:rPr>
          <w:b/>
          <w:sz w:val="28"/>
          <w:szCs w:val="28"/>
          <w:lang w:val="fr-FR"/>
        </w:rPr>
        <w:sectPr w:rsidR="004B324F" w:rsidRPr="0090024E" w:rsidSect="002E4640">
          <w:footerReference w:type="even" r:id="rId8"/>
          <w:footerReference w:type="default" r:id="rId9"/>
          <w:footnotePr>
            <w:pos w:val="beneathText"/>
          </w:footnotePr>
          <w:pgSz w:w="12240" w:h="15840" w:code="1"/>
          <w:pgMar w:top="1440" w:right="1797" w:bottom="1440" w:left="1797" w:header="720" w:footer="720" w:gutter="0"/>
          <w:pgNumType w:start="1"/>
          <w:cols w:space="720"/>
          <w:titlePg/>
          <w:docGrid w:linePitch="360"/>
        </w:sectPr>
      </w:pPr>
    </w:p>
    <w:p w:rsidR="00782A7E" w:rsidRDefault="008044D1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r w:rsidRPr="0090024E">
        <w:rPr>
          <w:rFonts w:cs="Arial"/>
          <w:sz w:val="28"/>
          <w:szCs w:val="28"/>
          <w:lang w:val="fr-FR"/>
        </w:rPr>
        <w:fldChar w:fldCharType="begin"/>
      </w:r>
      <w:r w:rsidRPr="0090024E">
        <w:rPr>
          <w:rFonts w:cs="Arial"/>
          <w:sz w:val="28"/>
          <w:szCs w:val="28"/>
          <w:lang w:val="fr-FR"/>
        </w:rPr>
        <w:instrText xml:space="preserve"> TOC \o "1-3" \h \z </w:instrText>
      </w:r>
      <w:r w:rsidRPr="0090024E">
        <w:rPr>
          <w:rFonts w:cs="Arial"/>
          <w:sz w:val="28"/>
          <w:szCs w:val="28"/>
          <w:lang w:val="fr-FR"/>
        </w:rPr>
        <w:fldChar w:fldCharType="separate"/>
      </w:r>
      <w:hyperlink w:anchor="_Toc341689924" w:history="1">
        <w:r w:rsidR="00782A7E" w:rsidRPr="0093321D">
          <w:rPr>
            <w:rStyle w:val="Lienhypertexte"/>
            <w:rFonts w:cs="Arial"/>
            <w:noProof/>
            <w:lang w:val="fr-FR"/>
          </w:rPr>
          <w:t>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Introduction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_Toc341689924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3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25" w:history="1">
        <w:r w:rsidR="00782A7E" w:rsidRPr="0093321D">
          <w:rPr>
            <w:rStyle w:val="Lienhypertexte"/>
            <w:noProof/>
            <w:lang w:val="fr-FR"/>
          </w:rPr>
          <w:t>1.1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  <w:lang w:val="fr-FR"/>
          </w:rPr>
          <w:t>Objectifs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_Toc341689925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3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26" w:history="1">
        <w:r w:rsidR="00782A7E" w:rsidRPr="0093321D">
          <w:rPr>
            <w:rStyle w:val="Lienhypertexte"/>
            <w:noProof/>
            <w:lang w:val="fr-FR"/>
          </w:rPr>
          <w:t>1.2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  <w:lang w:val="fr-FR"/>
          </w:rPr>
          <w:t>Portée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_Toc341689926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3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27" w:history="1">
        <w:r w:rsidR="00782A7E" w:rsidRPr="0093321D">
          <w:rPr>
            <w:rStyle w:val="Lienhypertexte"/>
            <w:noProof/>
          </w:rPr>
          <w:t>1.1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Définitions, acronymes et abréviations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_Toc341689927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3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28" w:history="1">
        <w:r w:rsidR="00782A7E" w:rsidRPr="0093321D">
          <w:rPr>
            <w:rStyle w:val="Lienhypertexte"/>
            <w:noProof/>
          </w:rPr>
          <w:t>2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Description générale du logiciel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_Toc341689928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4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29" w:history="1">
        <w:r w:rsidR="00782A7E" w:rsidRPr="0093321D">
          <w:rPr>
            <w:rStyle w:val="Lienhypertexte"/>
            <w:noProof/>
            <w:lang w:val="fr-FR"/>
          </w:rPr>
          <w:t>2.1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Perspective</w:t>
        </w:r>
        <w:r w:rsidR="00782A7E" w:rsidRPr="0093321D">
          <w:rPr>
            <w:rStyle w:val="Lienhypertexte"/>
            <w:noProof/>
            <w:lang w:val="fr-FR"/>
          </w:rPr>
          <w:t xml:space="preserve"> du système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_Toc341689929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4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0" w:history="1">
        <w:r w:rsidR="00782A7E" w:rsidRPr="0093321D">
          <w:rPr>
            <w:rStyle w:val="Lienhypertexte"/>
            <w:noProof/>
          </w:rPr>
          <w:t>2.2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Vue d'ensemble des fonctions du système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_Toc341689930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4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1" w:history="1">
        <w:r w:rsidR="00782A7E" w:rsidRPr="0093321D">
          <w:rPr>
            <w:rStyle w:val="Lienhypertexte"/>
            <w:noProof/>
          </w:rPr>
          <w:t>2.3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Description des utilisateurs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_Toc341689931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4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2" w:history="1">
        <w:r w:rsidR="00782A7E" w:rsidRPr="0093321D">
          <w:rPr>
            <w:rStyle w:val="Lienhypertexte"/>
            <w:noProof/>
          </w:rPr>
          <w:t>2.4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Diagramme des cas d’utilisation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_Toc341689932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4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3" w:history="1">
        <w:r w:rsidR="00782A7E" w:rsidRPr="0093321D">
          <w:rPr>
            <w:rStyle w:val="Lienhypertexte"/>
            <w:noProof/>
          </w:rPr>
          <w:t>3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Description détaillée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_Toc341689933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5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4" w:history="1">
        <w:r w:rsidR="00782A7E" w:rsidRPr="0093321D">
          <w:rPr>
            <w:rStyle w:val="Lienhypertexte"/>
            <w:noProof/>
          </w:rPr>
          <w:t>3.1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 xml:space="preserve">Description </w:t>
        </w:r>
        <w:r w:rsidR="006C73AB">
          <w:rPr>
            <w:rStyle w:val="Lienhypertexte"/>
            <w:noProof/>
          </w:rPr>
          <w:t>du c</w:t>
        </w:r>
        <w:r w:rsidR="00782A7E" w:rsidRPr="0093321D">
          <w:rPr>
            <w:rStyle w:val="Lienhypertexte"/>
            <w:noProof/>
          </w:rPr>
          <w:t>as d’utilisation  (</w:t>
        </w:r>
        <w:r w:rsidR="00782A7E" w:rsidRPr="0093321D">
          <w:rPr>
            <w:rStyle w:val="Lienhypertexte"/>
            <w:rFonts w:ascii="Palatino Linotype" w:hAnsi="Palatino Linotype"/>
            <w:noProof/>
          </w:rPr>
          <w:t>nom du cas</w:t>
        </w:r>
        <w:r w:rsidR="00782A7E" w:rsidRPr="0093321D">
          <w:rPr>
            <w:rStyle w:val="Lienhypertexte"/>
            <w:noProof/>
          </w:rPr>
          <w:t>)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_Toc341689934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5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5" w:history="1">
        <w:r w:rsidR="00782A7E" w:rsidRPr="0093321D">
          <w:rPr>
            <w:rStyle w:val="Lienhypertexte"/>
            <w:noProof/>
          </w:rPr>
          <w:t>3.2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Description Cas d’utilisation  (</w:t>
        </w:r>
        <w:r w:rsidR="00782A7E" w:rsidRPr="0093321D">
          <w:rPr>
            <w:rStyle w:val="Lienhypertexte"/>
            <w:rFonts w:ascii="Palatino Linotype" w:hAnsi="Palatino Linotype"/>
            <w:noProof/>
          </w:rPr>
          <w:t>nom du cas</w:t>
        </w:r>
        <w:r w:rsidR="00782A7E" w:rsidRPr="0093321D">
          <w:rPr>
            <w:rStyle w:val="Lienhypertexte"/>
            <w:noProof/>
          </w:rPr>
          <w:t>)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_Toc341689935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6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6" w:history="1">
        <w:r w:rsidR="00782A7E" w:rsidRPr="0093321D">
          <w:rPr>
            <w:rStyle w:val="Lienhypertexte"/>
            <w:noProof/>
          </w:rPr>
          <w:t>3.3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Diagramme d’activités du Cas d’utilisation  (</w:t>
        </w:r>
        <w:r w:rsidR="00782A7E" w:rsidRPr="0093321D">
          <w:rPr>
            <w:rStyle w:val="Lienhypertexte"/>
            <w:rFonts w:ascii="Palatino Linotype" w:hAnsi="Palatino Linotype"/>
            <w:noProof/>
          </w:rPr>
          <w:t>nom du cas</w:t>
        </w:r>
        <w:r w:rsidR="00782A7E" w:rsidRPr="0093321D">
          <w:rPr>
            <w:rStyle w:val="Lienhypertexte"/>
            <w:noProof/>
          </w:rPr>
          <w:t>)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_Toc341689936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7" w:history="1">
        <w:r w:rsidR="00782A7E" w:rsidRPr="0093321D">
          <w:rPr>
            <w:rStyle w:val="Lienhypertexte"/>
            <w:noProof/>
          </w:rPr>
          <w:t>3.4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Diagramme de séquences du Cas d’utilisatio</w:t>
        </w:r>
        <w:bookmarkStart w:id="0" w:name="_GoBack"/>
        <w:bookmarkEnd w:id="0"/>
        <w:r w:rsidR="00782A7E" w:rsidRPr="0093321D">
          <w:rPr>
            <w:rStyle w:val="Lienhypertexte"/>
            <w:noProof/>
          </w:rPr>
          <w:t>n  (</w:t>
        </w:r>
        <w:r w:rsidR="00782A7E" w:rsidRPr="0093321D">
          <w:rPr>
            <w:rStyle w:val="Lienhypertexte"/>
            <w:rFonts w:ascii="Palatino Linotype" w:hAnsi="Palatino Linotype"/>
            <w:noProof/>
          </w:rPr>
          <w:t>nom du cas</w:t>
        </w:r>
        <w:r w:rsidR="00782A7E" w:rsidRPr="0093321D">
          <w:rPr>
            <w:rStyle w:val="Lienhypertexte"/>
            <w:noProof/>
          </w:rPr>
          <w:t>)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_Toc341689937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8" w:history="1">
        <w:r w:rsidR="00782A7E" w:rsidRPr="0093321D">
          <w:rPr>
            <w:rStyle w:val="Lienhypertexte"/>
            <w:noProof/>
          </w:rPr>
          <w:t>3.5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Liste des rapports et</w:t>
        </w:r>
        <w:r w:rsidR="00782A7E" w:rsidRPr="0093321D">
          <w:rPr>
            <w:rStyle w:val="Lienhypertexte"/>
            <w:noProof/>
            <w:lang w:val="fr-FR"/>
          </w:rPr>
          <w:t xml:space="preserve"> statistiques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_Toc341689938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3"/>
        <w:tabs>
          <w:tab w:val="left" w:pos="1440"/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39" w:history="1">
        <w:r w:rsidR="00782A7E" w:rsidRPr="0093321D">
          <w:rPr>
            <w:rStyle w:val="Lienhypertexte"/>
            <w:noProof/>
          </w:rPr>
          <w:t>3.5.1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Rapport (exemple : Horaires)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_Toc341689939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3"/>
        <w:tabs>
          <w:tab w:val="left" w:pos="1440"/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40" w:history="1">
        <w:r w:rsidR="00782A7E" w:rsidRPr="0093321D">
          <w:rPr>
            <w:rStyle w:val="Lienhypertexte"/>
            <w:noProof/>
          </w:rPr>
          <w:t>3.5.2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Rapport NomXYZ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_Toc341689940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3"/>
        <w:tabs>
          <w:tab w:val="left" w:pos="1440"/>
          <w:tab w:val="right" w:leader="dot" w:pos="863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41" w:history="1">
        <w:r w:rsidR="00782A7E" w:rsidRPr="0093321D">
          <w:rPr>
            <w:rStyle w:val="Lienhypertexte"/>
            <w:noProof/>
          </w:rPr>
          <w:t>3.5.3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Statistiques NomXYZ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_Toc341689941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7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42" w:history="1">
        <w:r w:rsidR="00782A7E" w:rsidRPr="0093321D">
          <w:rPr>
            <w:rStyle w:val="Lienhypertexte"/>
            <w:noProof/>
          </w:rPr>
          <w:t>3.6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Diagramme de classes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_Toc341689942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8</w:t>
        </w:r>
        <w:r w:rsidR="00782A7E">
          <w:rPr>
            <w:noProof/>
            <w:webHidden/>
          </w:rPr>
          <w:fldChar w:fldCharType="end"/>
        </w:r>
      </w:hyperlink>
    </w:p>
    <w:p w:rsidR="00782A7E" w:rsidRDefault="00493B67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CA"/>
        </w:rPr>
      </w:pPr>
      <w:hyperlink w:anchor="_Toc341689943" w:history="1">
        <w:r w:rsidR="00782A7E" w:rsidRPr="0093321D">
          <w:rPr>
            <w:rStyle w:val="Lienhypertexte"/>
            <w:noProof/>
          </w:rPr>
          <w:t>3.7</w:t>
        </w:r>
        <w:r w:rsidR="00782A7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fr-CA"/>
          </w:rPr>
          <w:tab/>
        </w:r>
        <w:r w:rsidR="00782A7E" w:rsidRPr="0093321D">
          <w:rPr>
            <w:rStyle w:val="Lienhypertexte"/>
            <w:noProof/>
          </w:rPr>
          <w:t>Diagramme d’état de la classe x</w:t>
        </w:r>
        <w:r w:rsidR="00782A7E">
          <w:rPr>
            <w:noProof/>
            <w:webHidden/>
          </w:rPr>
          <w:tab/>
        </w:r>
        <w:r w:rsidR="00782A7E">
          <w:rPr>
            <w:noProof/>
            <w:webHidden/>
          </w:rPr>
          <w:fldChar w:fldCharType="begin"/>
        </w:r>
        <w:r w:rsidR="00782A7E">
          <w:rPr>
            <w:noProof/>
            <w:webHidden/>
          </w:rPr>
          <w:instrText xml:space="preserve"> PAGEREF _Toc341689943 \h </w:instrText>
        </w:r>
        <w:r w:rsidR="00782A7E">
          <w:rPr>
            <w:noProof/>
            <w:webHidden/>
          </w:rPr>
        </w:r>
        <w:r w:rsidR="00782A7E">
          <w:rPr>
            <w:noProof/>
            <w:webHidden/>
          </w:rPr>
          <w:fldChar w:fldCharType="separate"/>
        </w:r>
        <w:r w:rsidR="00782A7E">
          <w:rPr>
            <w:noProof/>
            <w:webHidden/>
          </w:rPr>
          <w:t>8</w:t>
        </w:r>
        <w:r w:rsidR="00782A7E">
          <w:rPr>
            <w:noProof/>
            <w:webHidden/>
          </w:rPr>
          <w:fldChar w:fldCharType="end"/>
        </w:r>
      </w:hyperlink>
    </w:p>
    <w:p w:rsidR="008044D1" w:rsidRDefault="008044D1">
      <w:pPr>
        <w:tabs>
          <w:tab w:val="right" w:leader="dot" w:pos="8640"/>
        </w:tabs>
        <w:spacing w:line="360" w:lineRule="auto"/>
        <w:jc w:val="both"/>
        <w:rPr>
          <w:rFonts w:cs="Arial"/>
          <w:lang w:val="fr-FR"/>
        </w:rPr>
        <w:sectPr w:rsidR="008044D1">
          <w:footnotePr>
            <w:pos w:val="beneathText"/>
          </w:footnotePr>
          <w:type w:val="continuous"/>
          <w:pgSz w:w="12240" w:h="15840" w:code="1"/>
          <w:pgMar w:top="1440" w:right="1797" w:bottom="1440" w:left="1797" w:header="720" w:footer="720" w:gutter="0"/>
          <w:cols w:space="720"/>
          <w:docGrid w:linePitch="360"/>
        </w:sectPr>
      </w:pPr>
      <w:r w:rsidRPr="0090024E">
        <w:rPr>
          <w:rFonts w:cs="Arial"/>
          <w:sz w:val="28"/>
          <w:szCs w:val="28"/>
          <w:lang w:val="fr-FR"/>
        </w:rPr>
        <w:fldChar w:fldCharType="end"/>
      </w:r>
    </w:p>
    <w:p w:rsidR="008044D1" w:rsidRDefault="008044D1">
      <w:pPr>
        <w:pStyle w:val="WW-Titredelindexdesillustrations1"/>
        <w:spacing w:before="0" w:after="0" w:line="360" w:lineRule="auto"/>
        <w:jc w:val="both"/>
        <w:rPr>
          <w:rFonts w:cs="Arial"/>
          <w:lang w:val="fr-FR"/>
        </w:rPr>
        <w:sectPr w:rsidR="008044D1">
          <w:footnotePr>
            <w:pos w:val="beneathText"/>
          </w:footnotePr>
          <w:type w:val="continuous"/>
          <w:pgSz w:w="12240" w:h="15840" w:code="1"/>
          <w:pgMar w:top="1440" w:right="1797" w:bottom="1440" w:left="1797" w:header="720" w:footer="720" w:gutter="0"/>
          <w:cols w:space="720"/>
          <w:docGrid w:linePitch="360"/>
        </w:sectPr>
      </w:pPr>
    </w:p>
    <w:p w:rsidR="008044D1" w:rsidRDefault="008044D1" w:rsidP="001C7F9D">
      <w:pPr>
        <w:pStyle w:val="Titre1"/>
        <w:rPr>
          <w:rFonts w:cs="Arial"/>
          <w:lang w:val="fr-FR"/>
        </w:rPr>
      </w:pPr>
      <w:bookmarkStart w:id="1" w:name="_Toc341689924"/>
      <w:r w:rsidRPr="00DD08EE">
        <w:lastRenderedPageBreak/>
        <w:t>Introduction</w:t>
      </w:r>
      <w:bookmarkEnd w:id="1"/>
    </w:p>
    <w:p w:rsidR="00C41A32" w:rsidRDefault="00C41A32" w:rsidP="0010654F"/>
    <w:p w:rsidR="0010654F" w:rsidRDefault="0010654F" w:rsidP="0010654F">
      <w:r>
        <w:t>L’étude des exigences logicielles fait suite à l’étude préliminaire du système …..</w:t>
      </w:r>
    </w:p>
    <w:p w:rsidR="0010654F" w:rsidRDefault="0010654F" w:rsidP="0010654F">
      <w:pPr>
        <w:rPr>
          <w:lang w:val="fr-FR"/>
        </w:rPr>
      </w:pPr>
    </w:p>
    <w:p w:rsidR="00C41A32" w:rsidRDefault="00C41A32" w:rsidP="0010654F">
      <w:pPr>
        <w:rPr>
          <w:lang w:val="fr-FR"/>
        </w:rPr>
      </w:pPr>
      <w:r>
        <w:rPr>
          <w:lang w:val="fr-FR"/>
        </w:rPr>
        <w:t xml:space="preserve">Ce document se divise en </w:t>
      </w:r>
      <w:r w:rsidR="0041061A">
        <w:rPr>
          <w:lang w:val="fr-FR"/>
        </w:rPr>
        <w:t>3</w:t>
      </w:r>
      <w:r>
        <w:rPr>
          <w:lang w:val="fr-FR"/>
        </w:rPr>
        <w:t xml:space="preserve"> sections : l’introduction du système, la description générale du système</w:t>
      </w:r>
      <w:r w:rsidR="001D1F10">
        <w:rPr>
          <w:lang w:val="fr-FR"/>
        </w:rPr>
        <w:t xml:space="preserve"> ainsi que </w:t>
      </w:r>
      <w:r>
        <w:rPr>
          <w:lang w:val="fr-FR"/>
        </w:rPr>
        <w:t>la description détaillé</w:t>
      </w:r>
      <w:r w:rsidR="0041061A">
        <w:rPr>
          <w:lang w:val="fr-FR"/>
        </w:rPr>
        <w:t>e</w:t>
      </w:r>
      <w:r w:rsidR="001D1F10">
        <w:rPr>
          <w:lang w:val="fr-FR"/>
        </w:rPr>
        <w:t>.</w:t>
      </w:r>
      <w:r>
        <w:rPr>
          <w:lang w:val="fr-FR"/>
        </w:rPr>
        <w:t xml:space="preserve"> </w:t>
      </w:r>
    </w:p>
    <w:p w:rsidR="00C41A32" w:rsidRDefault="00C41A32" w:rsidP="0010654F">
      <w:pPr>
        <w:rPr>
          <w:lang w:val="fr-FR"/>
        </w:rPr>
      </w:pPr>
    </w:p>
    <w:p w:rsidR="001D1F10" w:rsidRDefault="001D1F10" w:rsidP="001D1F10">
      <w:pPr>
        <w:pStyle w:val="Titre2"/>
        <w:rPr>
          <w:lang w:val="fr-FR"/>
        </w:rPr>
      </w:pPr>
      <w:bookmarkStart w:id="2" w:name="_Toc341689925"/>
      <w:r>
        <w:rPr>
          <w:lang w:val="fr-FR"/>
        </w:rPr>
        <w:t>Objectifs</w:t>
      </w:r>
      <w:bookmarkEnd w:id="2"/>
    </w:p>
    <w:p w:rsidR="001D1F10" w:rsidRDefault="001D1F10" w:rsidP="001D1F10">
      <w:pPr>
        <w:rPr>
          <w:lang w:val="fr-FR"/>
        </w:rPr>
      </w:pPr>
      <w:r>
        <w:rPr>
          <w:lang w:val="fr-FR"/>
        </w:rPr>
        <w:t>L’objectif de ce document est</w:t>
      </w:r>
      <w:r w:rsidR="009D707D">
        <w:rPr>
          <w:lang w:val="fr-FR"/>
        </w:rPr>
        <w:t xml:space="preserve"> de</w:t>
      </w:r>
      <w:r>
        <w:rPr>
          <w:lang w:val="fr-FR"/>
        </w:rPr>
        <w:t xml:space="preserve"> présenter l’application à développer. Ce document présentera une analyse du système ainsi que les premières étapes de conception de ce système. Ce document sert aussi à préciser les besoins des clients et des futurs utilisateurs.</w:t>
      </w:r>
    </w:p>
    <w:p w:rsidR="001D1F10" w:rsidRDefault="001D1F10" w:rsidP="001D1F10">
      <w:pPr>
        <w:rPr>
          <w:lang w:val="fr-FR"/>
        </w:rPr>
      </w:pPr>
    </w:p>
    <w:p w:rsidR="001D1F10" w:rsidRDefault="001D1F10" w:rsidP="001D1F10">
      <w:pPr>
        <w:rPr>
          <w:lang w:val="fr-FR"/>
        </w:rPr>
      </w:pPr>
      <w:r>
        <w:rPr>
          <w:lang w:val="fr-FR"/>
        </w:rPr>
        <w:t xml:space="preserve">Ce document servira aussi de documentation pour les concepteurs car </w:t>
      </w:r>
      <w:r w:rsidR="0041061A">
        <w:rPr>
          <w:lang w:val="fr-FR"/>
        </w:rPr>
        <w:t xml:space="preserve">les exigences et besoins </w:t>
      </w:r>
      <w:r>
        <w:rPr>
          <w:lang w:val="fr-FR"/>
        </w:rPr>
        <w:t>y seront détaillés.</w:t>
      </w:r>
    </w:p>
    <w:p w:rsidR="001D1F10" w:rsidRDefault="001D1F10" w:rsidP="001D1F10">
      <w:pPr>
        <w:rPr>
          <w:lang w:val="fr-FR"/>
        </w:rPr>
      </w:pPr>
    </w:p>
    <w:p w:rsidR="001D1F10" w:rsidRDefault="001D1F10">
      <w:pPr>
        <w:pStyle w:val="Corpsdetexte"/>
        <w:rPr>
          <w:rFonts w:cs="Arial"/>
          <w:lang w:val="fr-FR"/>
        </w:rPr>
      </w:pPr>
    </w:p>
    <w:p w:rsidR="001D1F10" w:rsidRDefault="001D1F10" w:rsidP="001D1F10">
      <w:pPr>
        <w:pStyle w:val="Titre2"/>
        <w:rPr>
          <w:lang w:val="fr-FR"/>
        </w:rPr>
      </w:pPr>
      <w:bookmarkStart w:id="3" w:name="_Toc341689926"/>
      <w:r>
        <w:rPr>
          <w:lang w:val="fr-FR"/>
        </w:rPr>
        <w:t>Portée</w:t>
      </w:r>
      <w:bookmarkEnd w:id="3"/>
    </w:p>
    <w:p w:rsidR="001D1F10" w:rsidRDefault="001D1F10" w:rsidP="001D1F10">
      <w:pPr>
        <w:pStyle w:val="Corpsdetexte"/>
        <w:rPr>
          <w:lang w:val="fr-FR"/>
        </w:rPr>
      </w:pPr>
      <w:r>
        <w:rPr>
          <w:lang w:val="fr-FR"/>
        </w:rPr>
        <w:t>Le système XYZ est un système</w:t>
      </w:r>
    </w:p>
    <w:p w:rsidR="001D1F10" w:rsidRPr="001D1F10" w:rsidRDefault="001D1F10" w:rsidP="001D1F10">
      <w:pPr>
        <w:pStyle w:val="Corpsdetexte"/>
        <w:rPr>
          <w:i/>
          <w:lang w:val="fr-FR"/>
        </w:rPr>
      </w:pPr>
      <w:r w:rsidRPr="001D1F10">
        <w:rPr>
          <w:i/>
          <w:lang w:val="fr-FR"/>
        </w:rPr>
        <w:t xml:space="preserve">(Inscrire </w:t>
      </w:r>
      <w:r>
        <w:rPr>
          <w:i/>
          <w:lang w:val="fr-FR"/>
        </w:rPr>
        <w:t xml:space="preserve">ici </w:t>
      </w:r>
      <w:r w:rsidRPr="001D1F10">
        <w:rPr>
          <w:i/>
          <w:lang w:val="fr-FR"/>
        </w:rPr>
        <w:t>le contexte</w:t>
      </w:r>
      <w:r>
        <w:rPr>
          <w:i/>
          <w:lang w:val="fr-FR"/>
        </w:rPr>
        <w:t xml:space="preserve"> </w:t>
      </w:r>
      <w:r w:rsidRPr="001D1F10">
        <w:rPr>
          <w:i/>
          <w:lang w:val="fr-FR"/>
        </w:rPr>
        <w:t>(ce qui existe), les limites,…)</w:t>
      </w:r>
    </w:p>
    <w:p w:rsidR="001D1F10" w:rsidRDefault="001D1F10" w:rsidP="001D1F10">
      <w:pPr>
        <w:pStyle w:val="Corpsdetexte"/>
        <w:rPr>
          <w:lang w:val="fr-FR"/>
        </w:rPr>
      </w:pPr>
    </w:p>
    <w:p w:rsidR="004E1542" w:rsidRDefault="004E1542" w:rsidP="004E1542">
      <w:pPr>
        <w:pStyle w:val="Titre2"/>
        <w:widowControl/>
        <w:numPr>
          <w:ilvl w:val="1"/>
          <w:numId w:val="35"/>
        </w:numPr>
        <w:tabs>
          <w:tab w:val="clear" w:pos="576"/>
          <w:tab w:val="num" w:pos="936"/>
        </w:tabs>
        <w:suppressAutoHyphens w:val="0"/>
        <w:autoSpaceDE/>
        <w:spacing w:after="60"/>
      </w:pPr>
      <w:bookmarkStart w:id="4" w:name="_Toc87031442"/>
      <w:bookmarkStart w:id="5" w:name="_Toc87050522"/>
      <w:bookmarkStart w:id="6" w:name="_Toc87153057"/>
      <w:bookmarkStart w:id="7" w:name="_Toc87154901"/>
      <w:bookmarkStart w:id="8" w:name="_Toc341689927"/>
      <w:r>
        <w:t>Définitions, acronymes et abréviations</w:t>
      </w:r>
      <w:bookmarkEnd w:id="4"/>
      <w:bookmarkEnd w:id="5"/>
      <w:bookmarkEnd w:id="6"/>
      <w:bookmarkEnd w:id="7"/>
      <w:bookmarkEnd w:id="8"/>
    </w:p>
    <w:p w:rsidR="004E1542" w:rsidRDefault="004E1542" w:rsidP="004E1542">
      <w:r>
        <w:t>Voici une liste de certains termes utilisés dans ce document :</w:t>
      </w:r>
    </w:p>
    <w:p w:rsidR="004E1542" w:rsidRDefault="004E1542" w:rsidP="004E1542">
      <w:pPr>
        <w:pStyle w:val="DocSEL"/>
        <w:ind w:firstLine="720"/>
      </w:pPr>
    </w:p>
    <w:p w:rsidR="004E1542" w:rsidRDefault="004E1542" w:rsidP="004E1542">
      <w:pPr>
        <w:pStyle w:val="DocSEL"/>
        <w:numPr>
          <w:ilvl w:val="0"/>
          <w:numId w:val="36"/>
        </w:numPr>
        <w:tabs>
          <w:tab w:val="clear" w:pos="1440"/>
          <w:tab w:val="num" w:pos="284"/>
        </w:tabs>
        <w:ind w:left="426" w:hanging="426"/>
        <w:jc w:val="both"/>
      </w:pPr>
      <w:r>
        <w:rPr>
          <w:b/>
        </w:rPr>
        <w:t>Client :</w:t>
      </w:r>
      <w:r>
        <w:t xml:space="preserve"> Personne …...</w:t>
      </w:r>
    </w:p>
    <w:p w:rsidR="0041061A" w:rsidRDefault="0041061A" w:rsidP="004E1542">
      <w:pPr>
        <w:pStyle w:val="DocSEL"/>
        <w:numPr>
          <w:ilvl w:val="0"/>
          <w:numId w:val="36"/>
        </w:numPr>
        <w:tabs>
          <w:tab w:val="clear" w:pos="1440"/>
          <w:tab w:val="num" w:pos="284"/>
        </w:tabs>
        <w:ind w:left="426" w:hanging="426"/>
        <w:jc w:val="both"/>
      </w:pPr>
      <w:r>
        <w:rPr>
          <w:b/>
        </w:rPr>
        <w:t>GPS :</w:t>
      </w:r>
      <w:r>
        <w:t xml:space="preserve"> …</w:t>
      </w:r>
    </w:p>
    <w:p w:rsidR="0041061A" w:rsidRDefault="0041061A" w:rsidP="004E1542">
      <w:pPr>
        <w:pStyle w:val="DocSEL"/>
        <w:numPr>
          <w:ilvl w:val="0"/>
          <w:numId w:val="36"/>
        </w:numPr>
        <w:tabs>
          <w:tab w:val="clear" w:pos="1440"/>
          <w:tab w:val="num" w:pos="284"/>
        </w:tabs>
        <w:ind w:left="426" w:hanging="426"/>
        <w:jc w:val="both"/>
      </w:pPr>
      <w:r w:rsidRPr="0041061A">
        <w:rPr>
          <w:b/>
        </w:rPr>
        <w:t>Serveur</w:t>
      </w:r>
      <w:r>
        <w:t> :….</w:t>
      </w:r>
    </w:p>
    <w:p w:rsidR="004E1542" w:rsidRDefault="004E1542" w:rsidP="004E1542">
      <w:pPr>
        <w:pStyle w:val="Corpsdetexte"/>
      </w:pPr>
    </w:p>
    <w:p w:rsidR="004E1542" w:rsidRDefault="004E1542" w:rsidP="004E1542">
      <w:pPr>
        <w:pStyle w:val="Corpsdetexte"/>
        <w:rPr>
          <w:rFonts w:cs="Arial"/>
          <w:lang w:val="fr-FR"/>
        </w:rPr>
      </w:pPr>
    </w:p>
    <w:p w:rsidR="001D1F10" w:rsidRDefault="001D1F10">
      <w:pPr>
        <w:pStyle w:val="Corpsdetexte"/>
        <w:rPr>
          <w:rFonts w:cs="Arial"/>
          <w:lang w:val="fr-FR"/>
        </w:rPr>
      </w:pPr>
    </w:p>
    <w:p w:rsidR="00034D2A" w:rsidRPr="0090024E" w:rsidRDefault="00034D2A" w:rsidP="00034D2A">
      <w:pPr>
        <w:pStyle w:val="Titre1"/>
      </w:pPr>
      <w:bookmarkStart w:id="9" w:name="_Toc102890772"/>
      <w:bookmarkStart w:id="10" w:name="_Toc341689928"/>
      <w:r w:rsidRPr="0090024E">
        <w:lastRenderedPageBreak/>
        <w:t>Description générale du logiciel</w:t>
      </w:r>
      <w:bookmarkEnd w:id="9"/>
      <w:bookmarkEnd w:id="10"/>
    </w:p>
    <w:p w:rsidR="00034D2A" w:rsidRDefault="00034D2A" w:rsidP="00034D2A">
      <w:pPr>
        <w:pStyle w:val="Titre2"/>
        <w:rPr>
          <w:lang w:val="fr-FR"/>
        </w:rPr>
      </w:pPr>
      <w:bookmarkStart w:id="11" w:name="_Toc102890773"/>
      <w:bookmarkStart w:id="12" w:name="_Toc341689929"/>
      <w:r w:rsidRPr="00DD08EE">
        <w:t>Perspective</w:t>
      </w:r>
      <w:r>
        <w:rPr>
          <w:lang w:val="fr-FR"/>
        </w:rPr>
        <w:t xml:space="preserve"> du </w:t>
      </w:r>
      <w:bookmarkEnd w:id="11"/>
      <w:r w:rsidR="0010654F">
        <w:rPr>
          <w:lang w:val="fr-FR"/>
        </w:rPr>
        <w:t>système</w:t>
      </w:r>
      <w:bookmarkEnd w:id="12"/>
    </w:p>
    <w:p w:rsidR="0010654F" w:rsidRPr="0041061A" w:rsidRDefault="0010654F" w:rsidP="0010654F">
      <w:pPr>
        <w:rPr>
          <w:i/>
        </w:rPr>
      </w:pPr>
      <w:r>
        <w:t xml:space="preserve">Le système informatique proposé automatisera </w:t>
      </w:r>
      <w:r w:rsidR="0041061A">
        <w:t>….</w:t>
      </w:r>
      <w:r>
        <w:t xml:space="preserve">. Il devrait permettre une importante amélioration du service aux </w:t>
      </w:r>
      <w:r w:rsidR="0041061A" w:rsidRPr="0041061A">
        <w:rPr>
          <w:i/>
        </w:rPr>
        <w:t>…..</w:t>
      </w:r>
      <w:r w:rsidRPr="0041061A">
        <w:rPr>
          <w:i/>
        </w:rPr>
        <w:t xml:space="preserve">. </w:t>
      </w:r>
      <w:r w:rsidR="0041061A" w:rsidRPr="0041061A">
        <w:rPr>
          <w:i/>
        </w:rPr>
        <w:t>(inscrire les améliorations pour les client et la direction,….)</w:t>
      </w:r>
    </w:p>
    <w:p w:rsidR="0041061A" w:rsidRDefault="0041061A" w:rsidP="0010654F"/>
    <w:p w:rsidR="0010654F" w:rsidRDefault="0010654F" w:rsidP="0010654F"/>
    <w:p w:rsidR="00034D2A" w:rsidRDefault="00034D2A" w:rsidP="0010654F">
      <w:pPr>
        <w:rPr>
          <w:rFonts w:cs="Arial"/>
          <w:lang w:val="fr-FR"/>
        </w:rPr>
      </w:pPr>
    </w:p>
    <w:p w:rsidR="004E1542" w:rsidRDefault="004E1542" w:rsidP="0010654F">
      <w:pPr>
        <w:rPr>
          <w:rFonts w:cs="Arial"/>
          <w:lang w:val="fr-FR"/>
        </w:rPr>
      </w:pPr>
    </w:p>
    <w:p w:rsidR="00034D2A" w:rsidRPr="00DD08EE" w:rsidRDefault="00034D2A" w:rsidP="00034D2A">
      <w:pPr>
        <w:pStyle w:val="Titre2"/>
      </w:pPr>
      <w:bookmarkStart w:id="13" w:name="_Toc102890774"/>
      <w:bookmarkStart w:id="14" w:name="_Toc341689930"/>
      <w:r w:rsidRPr="00DD08EE">
        <w:t xml:space="preserve">Vue d'ensemble des fonctions du </w:t>
      </w:r>
      <w:bookmarkEnd w:id="13"/>
      <w:r w:rsidR="004E1542">
        <w:t>système</w:t>
      </w:r>
      <w:bookmarkEnd w:id="14"/>
    </w:p>
    <w:p w:rsidR="00034D2A" w:rsidRDefault="00034D2A" w:rsidP="00034D2A">
      <w:pPr>
        <w:pStyle w:val="Corpsdetexte"/>
        <w:rPr>
          <w:rFonts w:cs="Arial"/>
          <w:lang w:val="fr-FR"/>
        </w:rPr>
      </w:pPr>
      <w:r>
        <w:rPr>
          <w:rFonts w:cs="Arial"/>
          <w:lang w:val="fr-FR"/>
        </w:rPr>
        <w:t xml:space="preserve">L'ensemble des fonctions du </w:t>
      </w:r>
      <w:r w:rsidR="004E1542">
        <w:rPr>
          <w:rFonts w:cs="Arial"/>
          <w:lang w:val="fr-FR"/>
        </w:rPr>
        <w:t xml:space="preserve">système </w:t>
      </w:r>
      <w:r>
        <w:rPr>
          <w:rFonts w:cs="Arial"/>
          <w:lang w:val="fr-FR"/>
        </w:rPr>
        <w:t xml:space="preserve">se rapporte à </w:t>
      </w:r>
      <w:r w:rsidR="001C7F9D">
        <w:rPr>
          <w:rFonts w:cs="Arial"/>
          <w:lang w:val="fr-FR"/>
        </w:rPr>
        <w:t>.</w:t>
      </w:r>
      <w:r>
        <w:rPr>
          <w:rFonts w:cs="Arial"/>
          <w:lang w:val="fr-FR"/>
        </w:rPr>
        <w:t>….. On y retrouve x grandes catégories :</w:t>
      </w:r>
    </w:p>
    <w:p w:rsidR="00034D2A" w:rsidRDefault="00034D2A" w:rsidP="00034D2A">
      <w:pPr>
        <w:pStyle w:val="Corpsdetexte"/>
        <w:numPr>
          <w:ilvl w:val="0"/>
          <w:numId w:val="29"/>
        </w:numPr>
        <w:rPr>
          <w:rFonts w:cs="Arial"/>
          <w:i/>
          <w:lang w:val="fr-FR"/>
        </w:rPr>
      </w:pPr>
      <w:r>
        <w:rPr>
          <w:rFonts w:cs="Arial"/>
          <w:i/>
          <w:lang w:val="fr-FR"/>
        </w:rPr>
        <w:t>Connection au système</w:t>
      </w:r>
      <w:r w:rsidR="0041061A">
        <w:rPr>
          <w:rFonts w:cs="Arial"/>
          <w:i/>
          <w:lang w:val="fr-FR"/>
        </w:rPr>
        <w:t> :  (brève description)</w:t>
      </w:r>
    </w:p>
    <w:p w:rsidR="00034D2A" w:rsidRDefault="0064735B" w:rsidP="00034D2A">
      <w:pPr>
        <w:pStyle w:val="Corpsdetexte"/>
        <w:numPr>
          <w:ilvl w:val="0"/>
          <w:numId w:val="29"/>
        </w:numPr>
        <w:rPr>
          <w:rFonts w:cs="Arial"/>
          <w:i/>
          <w:lang w:val="fr-FR"/>
        </w:rPr>
      </w:pPr>
      <w:r>
        <w:rPr>
          <w:rFonts w:cs="Arial"/>
          <w:i/>
          <w:lang w:val="fr-FR"/>
        </w:rPr>
        <w:t>…</w:t>
      </w:r>
    </w:p>
    <w:p w:rsidR="00034D2A" w:rsidRDefault="00034D2A" w:rsidP="00034D2A">
      <w:pPr>
        <w:pStyle w:val="Corpsdetexte"/>
        <w:rPr>
          <w:rFonts w:cs="Arial"/>
          <w:lang w:val="fr-FR"/>
        </w:rPr>
      </w:pPr>
    </w:p>
    <w:p w:rsidR="00034D2A" w:rsidRPr="00DD08EE" w:rsidRDefault="00034D2A" w:rsidP="00034D2A">
      <w:pPr>
        <w:pStyle w:val="Titre2"/>
      </w:pPr>
      <w:bookmarkStart w:id="15" w:name="_Toc102890775"/>
      <w:bookmarkStart w:id="16" w:name="_Toc341689931"/>
      <w:r w:rsidRPr="00DD08EE">
        <w:t>Description des utilisateurs</w:t>
      </w:r>
      <w:bookmarkEnd w:id="15"/>
      <w:bookmarkEnd w:id="16"/>
    </w:p>
    <w:p w:rsidR="00034D2A" w:rsidRDefault="001C7F9D" w:rsidP="00034D2A">
      <w:pPr>
        <w:pStyle w:val="Corpsdetexte"/>
        <w:rPr>
          <w:rFonts w:cs="Arial"/>
          <w:lang w:val="fr-FR"/>
        </w:rPr>
      </w:pPr>
      <w:r>
        <w:rPr>
          <w:rFonts w:cs="Arial"/>
          <w:lang w:val="fr-FR"/>
        </w:rPr>
        <w:t>Plusieurs types de personnes</w:t>
      </w:r>
      <w:r w:rsidR="00034D2A">
        <w:rPr>
          <w:rFonts w:cs="Arial"/>
          <w:lang w:val="fr-FR"/>
        </w:rPr>
        <w:t xml:space="preserve"> </w:t>
      </w:r>
      <w:r>
        <w:rPr>
          <w:rFonts w:cs="Arial"/>
          <w:lang w:val="fr-FR"/>
        </w:rPr>
        <w:t>utiliseront</w:t>
      </w:r>
      <w:r w:rsidR="00034D2A">
        <w:rPr>
          <w:rFonts w:cs="Arial"/>
          <w:lang w:val="fr-FR"/>
        </w:rPr>
        <w:t xml:space="preserve"> le système</w:t>
      </w:r>
      <w:r>
        <w:rPr>
          <w:rFonts w:cs="Arial"/>
          <w:lang w:val="fr-FR"/>
        </w:rPr>
        <w:t xml:space="preserve">. Ils ont </w:t>
      </w:r>
      <w:r w:rsidR="00034D2A">
        <w:rPr>
          <w:rFonts w:cs="Arial"/>
          <w:lang w:val="fr-FR"/>
        </w:rPr>
        <w:t>des connaissances et</w:t>
      </w:r>
      <w:r>
        <w:rPr>
          <w:rFonts w:cs="Arial"/>
          <w:lang w:val="fr-FR"/>
        </w:rPr>
        <w:t xml:space="preserve"> </w:t>
      </w:r>
      <w:r w:rsidR="00034D2A">
        <w:rPr>
          <w:rFonts w:cs="Arial"/>
          <w:lang w:val="fr-FR"/>
        </w:rPr>
        <w:t>des responsabilités différentes.</w:t>
      </w:r>
    </w:p>
    <w:p w:rsidR="00034D2A" w:rsidRDefault="00034D2A" w:rsidP="00034D2A">
      <w:pPr>
        <w:pStyle w:val="Corpsdetexte"/>
        <w:rPr>
          <w:rFonts w:cs="Arial"/>
          <w:lang w:val="fr-FR"/>
        </w:rPr>
      </w:pPr>
    </w:p>
    <w:p w:rsidR="00034D2A" w:rsidRDefault="001C7F9D" w:rsidP="00034D2A">
      <w:pPr>
        <w:pStyle w:val="Corpsdetexte"/>
        <w:rPr>
          <w:rFonts w:cs="Arial"/>
          <w:lang w:val="fr-FR"/>
        </w:rPr>
      </w:pPr>
      <w:r>
        <w:rPr>
          <w:rFonts w:cs="Arial"/>
          <w:lang w:val="fr-FR"/>
        </w:rPr>
        <w:t>Les utilisateurs peuvent être regroupés selon les catégories suivantes :</w:t>
      </w:r>
    </w:p>
    <w:p w:rsidR="00034D2A" w:rsidRDefault="00034D2A" w:rsidP="001C7F9D">
      <w:pPr>
        <w:pStyle w:val="Corpsdetexte"/>
        <w:numPr>
          <w:ilvl w:val="0"/>
          <w:numId w:val="30"/>
        </w:numPr>
        <w:rPr>
          <w:rFonts w:cs="Arial"/>
          <w:i/>
          <w:lang w:val="fr-FR"/>
        </w:rPr>
      </w:pPr>
      <w:r>
        <w:rPr>
          <w:rFonts w:cs="Arial"/>
          <w:i/>
          <w:lang w:val="fr-FR"/>
        </w:rPr>
        <w:t>La direction</w:t>
      </w:r>
      <w:r w:rsidR="001C7F9D">
        <w:rPr>
          <w:rFonts w:cs="Arial"/>
          <w:i/>
          <w:lang w:val="fr-FR"/>
        </w:rPr>
        <w:t> :  (inscrire une brève description de l’utilisation du système)</w:t>
      </w:r>
    </w:p>
    <w:p w:rsidR="00034D2A" w:rsidRPr="005C7D17" w:rsidRDefault="0064735B" w:rsidP="001C7F9D">
      <w:pPr>
        <w:pStyle w:val="Corpsdetexte"/>
        <w:numPr>
          <w:ilvl w:val="0"/>
          <w:numId w:val="30"/>
        </w:numPr>
        <w:rPr>
          <w:rFonts w:cs="Arial"/>
          <w:i/>
          <w:lang w:val="fr-FR"/>
        </w:rPr>
      </w:pPr>
      <w:r>
        <w:rPr>
          <w:rFonts w:cs="Arial"/>
          <w:i/>
          <w:lang w:val="fr-FR"/>
        </w:rPr>
        <w:t>….</w:t>
      </w:r>
    </w:p>
    <w:p w:rsidR="00034D2A" w:rsidRDefault="00034D2A" w:rsidP="00034D2A">
      <w:pPr>
        <w:pStyle w:val="Corpsdetexte"/>
        <w:rPr>
          <w:rFonts w:cs="Arial"/>
          <w:lang w:val="fr-FR"/>
        </w:rPr>
      </w:pPr>
    </w:p>
    <w:p w:rsidR="00276D06" w:rsidRDefault="00276D06" w:rsidP="00034D2A">
      <w:pPr>
        <w:pStyle w:val="Corpsdetexte"/>
        <w:rPr>
          <w:rFonts w:cs="Arial"/>
          <w:lang w:val="fr-FR"/>
        </w:rPr>
      </w:pPr>
    </w:p>
    <w:p w:rsidR="004E1542" w:rsidRPr="00DD08EE" w:rsidRDefault="004E1542" w:rsidP="004E1542">
      <w:pPr>
        <w:pStyle w:val="Titre2"/>
      </w:pPr>
      <w:bookmarkStart w:id="17" w:name="_Toc341689932"/>
      <w:r>
        <w:t>Diagramme des cas d’utilisation</w:t>
      </w:r>
      <w:bookmarkEnd w:id="17"/>
      <w:r>
        <w:t> </w:t>
      </w:r>
    </w:p>
    <w:p w:rsidR="00034D2A" w:rsidRPr="00D328FB" w:rsidRDefault="00D328FB" w:rsidP="00034D2A">
      <w:pPr>
        <w:pStyle w:val="Corpsdetexte"/>
        <w:rPr>
          <w:rFonts w:cs="Arial"/>
          <w:i/>
          <w:lang w:val="fr-FR"/>
        </w:rPr>
      </w:pPr>
      <w:r w:rsidRPr="00D328FB">
        <w:rPr>
          <w:rFonts w:cs="Arial"/>
          <w:i/>
          <w:lang w:val="fr-FR"/>
        </w:rPr>
        <w:t>(Insérer le diagramme de cas d’utilisation)</w:t>
      </w:r>
    </w:p>
    <w:p w:rsidR="00034D2A" w:rsidRDefault="00034D2A" w:rsidP="00034D2A">
      <w:pPr>
        <w:pStyle w:val="Corpsdetexte"/>
        <w:rPr>
          <w:rFonts w:cs="Arial"/>
          <w:lang w:val="fr-FR"/>
        </w:rPr>
      </w:pPr>
    </w:p>
    <w:p w:rsidR="00034D2A" w:rsidRDefault="00034D2A" w:rsidP="00034D2A">
      <w:pPr>
        <w:pStyle w:val="Corpsdetexte"/>
        <w:rPr>
          <w:rFonts w:cs="Arial"/>
          <w:lang w:val="fr-FR"/>
        </w:rPr>
      </w:pPr>
    </w:p>
    <w:p w:rsidR="004E1542" w:rsidRDefault="004E1542">
      <w:pPr>
        <w:widowControl/>
        <w:suppressAutoHyphens w:val="0"/>
        <w:autoSpaceDE/>
        <w:rPr>
          <w:rFonts w:eastAsia="Lucida Sans Unicode" w:cs="Tahoma"/>
          <w:b/>
          <w:bCs/>
          <w:sz w:val="32"/>
          <w:szCs w:val="32"/>
        </w:rPr>
      </w:pPr>
      <w:r>
        <w:br w:type="page"/>
      </w:r>
    </w:p>
    <w:p w:rsidR="008044D1" w:rsidRPr="00D036C4" w:rsidRDefault="008044D1" w:rsidP="00D036C4">
      <w:pPr>
        <w:pStyle w:val="Titre1"/>
      </w:pPr>
      <w:bookmarkStart w:id="18" w:name="_Toc341689933"/>
      <w:r w:rsidRPr="00D036C4">
        <w:lastRenderedPageBreak/>
        <w:t>Description détaillée</w:t>
      </w:r>
      <w:bookmarkEnd w:id="18"/>
    </w:p>
    <w:p w:rsidR="00EF1BDB" w:rsidRDefault="001C7F9D" w:rsidP="005277ED">
      <w:pPr>
        <w:pStyle w:val="Titre2"/>
      </w:pPr>
      <w:bookmarkStart w:id="19" w:name="_Toc341689934"/>
      <w:r>
        <w:t xml:space="preserve">Description </w:t>
      </w:r>
      <w:r w:rsidR="004B102F">
        <w:t>Cas d’utilisation </w:t>
      </w:r>
      <w:r w:rsidR="00EF1BDB">
        <w:t xml:space="preserve"> (</w:t>
      </w:r>
      <w:r w:rsidR="00544F1F" w:rsidRPr="001D425D">
        <w:rPr>
          <w:rFonts w:ascii="Palatino Linotype" w:hAnsi="Palatino Linotype"/>
          <w:b w:val="0"/>
        </w:rPr>
        <w:t>nom du cas</w:t>
      </w:r>
      <w:r w:rsidR="00EF1BDB">
        <w:t>)</w:t>
      </w:r>
      <w:bookmarkEnd w:id="19"/>
    </w:p>
    <w:p w:rsidR="00544F1F" w:rsidRDefault="00544F1F" w:rsidP="00544F1F">
      <w:pPr>
        <w:rPr>
          <w:rFonts w:ascii="Palatino Linotype" w:hAnsi="Palatino Linotype"/>
          <w:sz w:val="28"/>
        </w:rPr>
      </w:pPr>
      <w:r w:rsidRPr="00184E68">
        <w:rPr>
          <w:rFonts w:ascii="Palatino Linotype" w:hAnsi="Palatino Linotype"/>
          <w:b/>
          <w:sz w:val="28"/>
        </w:rPr>
        <w:t xml:space="preserve">Résumé : </w:t>
      </w:r>
    </w:p>
    <w:p w:rsidR="00544F1F" w:rsidRDefault="00544F1F" w:rsidP="00A12F8A"/>
    <w:p w:rsidR="00544F1F" w:rsidRPr="00184E68" w:rsidRDefault="00544F1F" w:rsidP="00544F1F">
      <w:pPr>
        <w:rPr>
          <w:rFonts w:ascii="Palatino Linotype" w:hAnsi="Palatino Linotype"/>
          <w:sz w:val="32"/>
        </w:rPr>
      </w:pPr>
      <w:r w:rsidRPr="00184E68">
        <w:rPr>
          <w:rFonts w:ascii="Palatino Linotype" w:hAnsi="Palatino Linotype"/>
          <w:b/>
          <w:sz w:val="28"/>
        </w:rPr>
        <w:t>Acteurs</w:t>
      </w:r>
      <w:r w:rsidRPr="00184E68">
        <w:rPr>
          <w:rFonts w:ascii="Palatino Linotype" w:hAnsi="Palatino Linotype"/>
          <w:sz w:val="32"/>
        </w:rPr>
        <w:t xml:space="preserve"> : </w:t>
      </w:r>
    </w:p>
    <w:p w:rsidR="00544F1F" w:rsidRDefault="00544F1F" w:rsidP="00A12F8A"/>
    <w:p w:rsidR="00544F1F" w:rsidRPr="00184E68" w:rsidRDefault="00544F1F" w:rsidP="00544F1F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>Pré-condition :</w:t>
      </w:r>
      <w:r>
        <w:rPr>
          <w:rFonts w:ascii="Palatino Linotype" w:hAnsi="Palatino Linotype"/>
          <w:b/>
          <w:sz w:val="28"/>
        </w:rPr>
        <w:t xml:space="preserve"> </w:t>
      </w:r>
    </w:p>
    <w:p w:rsidR="00544F1F" w:rsidRPr="00184E68" w:rsidRDefault="00544F1F" w:rsidP="00A12F8A"/>
    <w:p w:rsidR="00544F1F" w:rsidRPr="00184E68" w:rsidRDefault="00544F1F" w:rsidP="00544F1F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>Scénario nominal</w:t>
      </w:r>
    </w:p>
    <w:p w:rsidR="00544F1F" w:rsidRDefault="00544F1F" w:rsidP="00544F1F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….</w:t>
      </w:r>
    </w:p>
    <w:p w:rsidR="00544F1F" w:rsidRDefault="00544F1F" w:rsidP="00544F1F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</w:t>
      </w:r>
    </w:p>
    <w:p w:rsidR="00544F1F" w:rsidRDefault="00544F1F" w:rsidP="00544F1F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</w:t>
      </w:r>
    </w:p>
    <w:p w:rsidR="002507D8" w:rsidRDefault="002507D8" w:rsidP="00544F1F">
      <w:pPr>
        <w:rPr>
          <w:rFonts w:ascii="Palatino Linotype" w:hAnsi="Palatino Linotype"/>
          <w:b/>
          <w:sz w:val="28"/>
        </w:rPr>
      </w:pPr>
    </w:p>
    <w:p w:rsidR="00544F1F" w:rsidRPr="00184E68" w:rsidRDefault="00544F1F" w:rsidP="00544F1F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 xml:space="preserve">Exception : </w:t>
      </w:r>
    </w:p>
    <w:p w:rsidR="00544F1F" w:rsidRPr="00390777" w:rsidRDefault="00544F1F" w:rsidP="00A12F8A"/>
    <w:p w:rsidR="00544F1F" w:rsidRDefault="00544F1F" w:rsidP="00A12F8A"/>
    <w:p w:rsidR="00544F1F" w:rsidRDefault="00544F1F" w:rsidP="00544F1F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Règles  de terminaison :</w:t>
      </w:r>
    </w:p>
    <w:p w:rsidR="00544F1F" w:rsidRDefault="00544F1F" w:rsidP="00A12F8A"/>
    <w:p w:rsidR="00034D2A" w:rsidRDefault="00034D2A" w:rsidP="00A12F8A"/>
    <w:p w:rsidR="00544F1F" w:rsidRDefault="00034D2A" w:rsidP="00544F1F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Exemple d’écran :</w:t>
      </w:r>
    </w:p>
    <w:p w:rsidR="001C7F9D" w:rsidRDefault="001C7F9D" w:rsidP="001C7F9D">
      <w:pPr>
        <w:pStyle w:val="Titre2"/>
      </w:pPr>
      <w:bookmarkStart w:id="20" w:name="_Toc341689935"/>
      <w:bookmarkStart w:id="21" w:name="_Toc95192075"/>
      <w:r>
        <w:t>Description Cas d’utilisation  (</w:t>
      </w:r>
      <w:r w:rsidRPr="001D425D">
        <w:rPr>
          <w:rFonts w:ascii="Palatino Linotype" w:hAnsi="Palatino Linotype"/>
          <w:b w:val="0"/>
        </w:rPr>
        <w:t>nom du cas</w:t>
      </w:r>
      <w:r>
        <w:t>)</w:t>
      </w:r>
      <w:bookmarkEnd w:id="20"/>
    </w:p>
    <w:p w:rsidR="001C7F9D" w:rsidRDefault="001C7F9D" w:rsidP="001C7F9D">
      <w:pPr>
        <w:rPr>
          <w:rFonts w:ascii="Palatino Linotype" w:hAnsi="Palatino Linotype"/>
          <w:sz w:val="28"/>
        </w:rPr>
      </w:pPr>
      <w:r w:rsidRPr="00184E68">
        <w:rPr>
          <w:rFonts w:ascii="Palatino Linotype" w:hAnsi="Palatino Linotype"/>
          <w:b/>
          <w:sz w:val="28"/>
        </w:rPr>
        <w:t xml:space="preserve">Résumé : </w:t>
      </w:r>
    </w:p>
    <w:p w:rsidR="001C7F9D" w:rsidRDefault="001C7F9D" w:rsidP="001C7F9D">
      <w:pPr>
        <w:rPr>
          <w:rFonts w:ascii="Palatino Linotype" w:hAnsi="Palatino Linotype"/>
          <w:sz w:val="28"/>
        </w:rPr>
      </w:pPr>
    </w:p>
    <w:p w:rsidR="001C7F9D" w:rsidRPr="00184E68" w:rsidRDefault="001C7F9D" w:rsidP="001C7F9D">
      <w:pPr>
        <w:rPr>
          <w:rFonts w:ascii="Palatino Linotype" w:hAnsi="Palatino Linotype"/>
          <w:sz w:val="32"/>
        </w:rPr>
      </w:pPr>
      <w:r w:rsidRPr="00184E68">
        <w:rPr>
          <w:rFonts w:ascii="Palatino Linotype" w:hAnsi="Palatino Linotype"/>
          <w:b/>
          <w:sz w:val="28"/>
        </w:rPr>
        <w:t>Acteurs</w:t>
      </w:r>
      <w:r w:rsidRPr="00184E68">
        <w:rPr>
          <w:rFonts w:ascii="Palatino Linotype" w:hAnsi="Palatino Linotype"/>
          <w:sz w:val="32"/>
        </w:rPr>
        <w:t xml:space="preserve"> : 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Pr="00184E68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Pr="00184E68" w:rsidRDefault="001C7F9D" w:rsidP="001C7F9D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>Pré-condition :</w:t>
      </w:r>
      <w:r>
        <w:rPr>
          <w:rFonts w:ascii="Palatino Linotype" w:hAnsi="Palatino Linotype"/>
          <w:b/>
          <w:sz w:val="28"/>
        </w:rPr>
        <w:t xml:space="preserve"> </w:t>
      </w:r>
    </w:p>
    <w:p w:rsidR="001C7F9D" w:rsidRPr="00184E68" w:rsidRDefault="001C7F9D" w:rsidP="001C7F9D">
      <w:pPr>
        <w:rPr>
          <w:rFonts w:ascii="Palatino Linotype" w:hAnsi="Palatino Linotype"/>
          <w:sz w:val="28"/>
        </w:rPr>
      </w:pPr>
    </w:p>
    <w:p w:rsidR="001C7F9D" w:rsidRPr="00184E68" w:rsidRDefault="001C7F9D" w:rsidP="001C7F9D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>Scénario nominal</w:t>
      </w:r>
    </w:p>
    <w:p w:rsidR="001C7F9D" w:rsidRDefault="001C7F9D" w:rsidP="001C7F9D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….</w:t>
      </w:r>
    </w:p>
    <w:p w:rsidR="001C7F9D" w:rsidRDefault="001C7F9D" w:rsidP="001C7F9D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</w:t>
      </w:r>
    </w:p>
    <w:p w:rsidR="001C7F9D" w:rsidRDefault="001C7F9D" w:rsidP="001C7F9D">
      <w:pPr>
        <w:widowControl/>
        <w:numPr>
          <w:ilvl w:val="0"/>
          <w:numId w:val="27"/>
        </w:numPr>
        <w:suppressAutoHyphens w:val="0"/>
        <w:autoSpaceDE/>
        <w:rPr>
          <w:rFonts w:ascii="Palatino Linotype" w:hAnsi="Palatino Linotype"/>
          <w:sz w:val="28"/>
        </w:rPr>
      </w:pPr>
      <w:r>
        <w:rPr>
          <w:rFonts w:ascii="Palatino Linotype" w:hAnsi="Palatino Linotype"/>
          <w:sz w:val="28"/>
        </w:rPr>
        <w:t>…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Pr="00184E68" w:rsidRDefault="001C7F9D" w:rsidP="001C7F9D">
      <w:pPr>
        <w:rPr>
          <w:rFonts w:ascii="Palatino Linotype" w:hAnsi="Palatino Linotype"/>
          <w:b/>
          <w:sz w:val="28"/>
        </w:rPr>
      </w:pPr>
      <w:r w:rsidRPr="00184E68">
        <w:rPr>
          <w:rFonts w:ascii="Palatino Linotype" w:hAnsi="Palatino Linotype"/>
          <w:b/>
          <w:sz w:val="28"/>
        </w:rPr>
        <w:t xml:space="preserve">Exception : </w:t>
      </w:r>
    </w:p>
    <w:p w:rsidR="001C7F9D" w:rsidRPr="00390777" w:rsidRDefault="001C7F9D" w:rsidP="001C7F9D">
      <w:pPr>
        <w:widowControl/>
        <w:suppressAutoHyphens w:val="0"/>
        <w:autoSpaceDE/>
        <w:ind w:left="720"/>
        <w:rPr>
          <w:rFonts w:ascii="Palatino Linotype" w:hAnsi="Palatino Linotype"/>
          <w:sz w:val="28"/>
          <w:szCs w:val="28"/>
        </w:rPr>
      </w:pPr>
    </w:p>
    <w:p w:rsidR="001C7F9D" w:rsidRDefault="001C7F9D" w:rsidP="001C7F9D">
      <w:pPr>
        <w:rPr>
          <w:rFonts w:ascii="Palatino Linotype" w:hAnsi="Palatino Linotype"/>
          <w:sz w:val="28"/>
        </w:rPr>
      </w:pPr>
    </w:p>
    <w:p w:rsidR="001C7F9D" w:rsidRDefault="001C7F9D" w:rsidP="001C7F9D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Règles  de terminaison :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Default="001C7F9D" w:rsidP="001C7F9D">
      <w:pPr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sz w:val="28"/>
        </w:rPr>
        <w:t>Exemple d’écran :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1C7F9D" w:rsidRDefault="001C7F9D" w:rsidP="001C7F9D">
      <w:pPr>
        <w:pStyle w:val="Titre2"/>
      </w:pPr>
      <w:bookmarkStart w:id="22" w:name="_Toc341689936"/>
      <w:r>
        <w:t>Diagramme d’activités du Cas d’utilisation  (</w:t>
      </w:r>
      <w:r w:rsidRPr="001D425D">
        <w:rPr>
          <w:rFonts w:ascii="Palatino Linotype" w:hAnsi="Palatino Linotype"/>
          <w:b w:val="0"/>
        </w:rPr>
        <w:t>nom du cas</w:t>
      </w:r>
      <w:r>
        <w:t>)</w:t>
      </w:r>
      <w:bookmarkEnd w:id="22"/>
    </w:p>
    <w:p w:rsidR="001C7F9D" w:rsidRPr="00D328FB" w:rsidRDefault="001C7F9D" w:rsidP="001C7F9D">
      <w:pPr>
        <w:rPr>
          <w:rFonts w:ascii="Palatino Linotype" w:hAnsi="Palatino Linotype"/>
          <w:b/>
          <w:i/>
          <w:sz w:val="28"/>
        </w:rPr>
      </w:pPr>
      <w:r w:rsidRPr="00D328FB">
        <w:rPr>
          <w:rFonts w:ascii="Palatino Linotype" w:hAnsi="Palatino Linotype"/>
          <w:b/>
          <w:i/>
          <w:sz w:val="28"/>
        </w:rPr>
        <w:t>(Au besoin)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276D06" w:rsidRDefault="00276D06" w:rsidP="001C7F9D">
      <w:pPr>
        <w:rPr>
          <w:rFonts w:ascii="Palatino Linotype" w:hAnsi="Palatino Linotype"/>
          <w:b/>
          <w:sz w:val="28"/>
        </w:rPr>
      </w:pPr>
    </w:p>
    <w:p w:rsidR="001C7F9D" w:rsidRDefault="001C7F9D" w:rsidP="001C7F9D">
      <w:pPr>
        <w:pStyle w:val="Titre2"/>
      </w:pPr>
      <w:bookmarkStart w:id="23" w:name="_Toc341689937"/>
      <w:r>
        <w:t>Diagramme de séquences du Cas d’utilisation  (</w:t>
      </w:r>
      <w:r w:rsidRPr="001D425D">
        <w:rPr>
          <w:rFonts w:ascii="Palatino Linotype" w:hAnsi="Palatino Linotype"/>
          <w:b w:val="0"/>
        </w:rPr>
        <w:t>nom du cas</w:t>
      </w:r>
      <w:r>
        <w:t>)</w:t>
      </w:r>
      <w:bookmarkEnd w:id="23"/>
    </w:p>
    <w:p w:rsidR="001C7F9D" w:rsidRPr="00D328FB" w:rsidRDefault="001C7F9D" w:rsidP="001C7F9D">
      <w:pPr>
        <w:rPr>
          <w:rFonts w:ascii="Palatino Linotype" w:hAnsi="Palatino Linotype"/>
          <w:b/>
          <w:i/>
          <w:sz w:val="28"/>
        </w:rPr>
      </w:pPr>
      <w:r w:rsidRPr="00D328FB">
        <w:rPr>
          <w:rFonts w:ascii="Palatino Linotype" w:hAnsi="Palatino Linotype"/>
          <w:b/>
          <w:i/>
          <w:sz w:val="28"/>
        </w:rPr>
        <w:t>(Au besoin)</w:t>
      </w:r>
    </w:p>
    <w:p w:rsidR="001C7F9D" w:rsidRDefault="001C7F9D" w:rsidP="001C7F9D">
      <w:pPr>
        <w:rPr>
          <w:rFonts w:ascii="Palatino Linotype" w:hAnsi="Palatino Linotype"/>
          <w:b/>
          <w:sz w:val="28"/>
        </w:rPr>
      </w:pPr>
    </w:p>
    <w:p w:rsidR="0064735B" w:rsidRDefault="0064735B">
      <w:pPr>
        <w:widowControl/>
        <w:suppressAutoHyphens w:val="0"/>
        <w:autoSpaceDE/>
        <w:rPr>
          <w:rFonts w:eastAsia="Lucida Sans Unicode" w:cs="Tahoma"/>
          <w:b/>
          <w:bCs/>
          <w:sz w:val="32"/>
          <w:szCs w:val="32"/>
        </w:rPr>
      </w:pPr>
    </w:p>
    <w:p w:rsidR="0064735B" w:rsidRPr="0090024E" w:rsidRDefault="0064735B" w:rsidP="001D1F10">
      <w:pPr>
        <w:pStyle w:val="Titre2"/>
      </w:pPr>
      <w:bookmarkStart w:id="24" w:name="_Toc341689942"/>
      <w:r>
        <w:t>Diagramme de classes</w:t>
      </w:r>
      <w:bookmarkEnd w:id="24"/>
    </w:p>
    <w:p w:rsidR="0064735B" w:rsidRDefault="0064735B" w:rsidP="0064735B">
      <w:pPr>
        <w:pStyle w:val="Corpsdetexte"/>
        <w:jc w:val="left"/>
        <w:rPr>
          <w:b/>
          <w:bCs/>
          <w:lang w:val="fr-FR"/>
        </w:rPr>
      </w:pPr>
    </w:p>
    <w:p w:rsidR="0064735B" w:rsidRPr="00D328FB" w:rsidRDefault="0064735B" w:rsidP="0064735B">
      <w:pPr>
        <w:pStyle w:val="Corpsdetexte"/>
        <w:jc w:val="left"/>
        <w:rPr>
          <w:b/>
          <w:bCs/>
          <w:i/>
          <w:lang w:val="fr-FR"/>
        </w:rPr>
      </w:pPr>
      <w:r w:rsidRPr="00D328FB">
        <w:rPr>
          <w:b/>
          <w:bCs/>
          <w:i/>
          <w:lang w:val="fr-FR"/>
        </w:rPr>
        <w:t xml:space="preserve"> (Insérez ici votre diagramme de classes du système)</w:t>
      </w:r>
    </w:p>
    <w:p w:rsidR="009C1FD8" w:rsidRDefault="009C1FD8" w:rsidP="0064735B">
      <w:pPr>
        <w:pStyle w:val="Corpsdetexte"/>
        <w:rPr>
          <w:b/>
          <w:bCs/>
          <w:lang w:val="fr-FR"/>
        </w:rPr>
      </w:pPr>
    </w:p>
    <w:p w:rsidR="009C1FD8" w:rsidRPr="00B90BC9" w:rsidRDefault="00833481" w:rsidP="009C1FD8">
      <w:pPr>
        <w:pStyle w:val="Titre2"/>
        <w:rPr>
          <w:sz w:val="24"/>
        </w:rPr>
      </w:pPr>
      <w:r>
        <w:t>Autres diagrammes</w:t>
      </w:r>
    </w:p>
    <w:p w:rsidR="00D328FB" w:rsidRDefault="00D328FB" w:rsidP="00D328FB">
      <w:pPr>
        <w:rPr>
          <w:i/>
        </w:rPr>
      </w:pPr>
      <w:r w:rsidRPr="00D328FB">
        <w:rPr>
          <w:i/>
        </w:rPr>
        <w:t>(au besoin…)</w:t>
      </w:r>
    </w:p>
    <w:p w:rsidR="00A85EDB" w:rsidRDefault="00A85EDB" w:rsidP="00D328FB">
      <w:pPr>
        <w:rPr>
          <w:i/>
        </w:rPr>
      </w:pPr>
    </w:p>
    <w:bookmarkEnd w:id="21"/>
    <w:p w:rsidR="00A85EDB" w:rsidRDefault="00A85EDB" w:rsidP="00D328FB"/>
    <w:sectPr w:rsidR="00A85EDB" w:rsidSect="00A12F8A">
      <w:headerReference w:type="default" r:id="rId10"/>
      <w:footnotePr>
        <w:pos w:val="beneathText"/>
      </w:footnotePr>
      <w:type w:val="continuous"/>
      <w:pgSz w:w="12240" w:h="15840" w:code="122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B67" w:rsidRDefault="00493B67">
      <w:r>
        <w:separator/>
      </w:r>
    </w:p>
  </w:endnote>
  <w:endnote w:type="continuationSeparator" w:id="0">
    <w:p w:rsidR="00493B67" w:rsidRDefault="0049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Arial Unicode MS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68" w:rsidRDefault="00C10F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10F68" w:rsidRDefault="00C10F6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40" w:rsidRDefault="002E4640" w:rsidP="002E4640">
    <w:pPr>
      <w:pStyle w:val="Pieddepage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A5F9A">
      <w:rPr>
        <w:noProof/>
      </w:rPr>
      <w:t>2</w:t>
    </w:r>
    <w:r>
      <w:fldChar w:fldCharType="end"/>
    </w:r>
    <w:r>
      <w:t xml:space="preserve"> sur </w:t>
    </w:r>
    <w:r>
      <w:fldChar w:fldCharType="begin"/>
    </w:r>
    <w:r>
      <w:instrText xml:space="preserve"> NUMPAGES </w:instrText>
    </w:r>
    <w:r>
      <w:fldChar w:fldCharType="separate"/>
    </w:r>
    <w:r w:rsidR="009A5F9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B67" w:rsidRDefault="00493B67">
      <w:r>
        <w:separator/>
      </w:r>
    </w:p>
  </w:footnote>
  <w:footnote w:type="continuationSeparator" w:id="0">
    <w:p w:rsidR="00493B67" w:rsidRDefault="0049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F68" w:rsidRPr="0033213F" w:rsidRDefault="00593039" w:rsidP="0033213F">
    <w:pPr>
      <w:pStyle w:val="Corpsdetexte"/>
      <w:jc w:val="center"/>
      <w:rPr>
        <w:sz w:val="28"/>
      </w:rPr>
    </w:pPr>
    <w:r>
      <w:t>Dossier de s</w:t>
    </w:r>
    <w:r w:rsidR="00C10F68">
      <w:t>pécificat</w:t>
    </w:r>
    <w:r>
      <w:t xml:space="preserve">ion des exigences du logiciel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283"/>
        </w:tabs>
      </w:pPr>
    </w:lvl>
    <w:lvl w:ilvl="1">
      <w:start w:val="5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0" w15:restartNumberingAfterBreak="0">
    <w:nsid w:val="0000000A"/>
    <w:multiLevelType w:val="multilevel"/>
    <w:tmpl w:val="0000000A"/>
    <w:lvl w:ilvl="0">
      <w:start w:val="2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2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1" w15:restartNumberingAfterBreak="0">
    <w:nsid w:val="0000000B"/>
    <w:multiLevelType w:val="multilevel"/>
    <w:tmpl w:val="0000000B"/>
    <w:lvl w:ilvl="0">
      <w:start w:val="3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3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2" w15:restartNumberingAfterBreak="0">
    <w:nsid w:val="0000000C"/>
    <w:multiLevelType w:val="multilevel"/>
    <w:tmpl w:val="0000000C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0000000D"/>
    <w:multiLevelType w:val="multilevel"/>
    <w:tmpl w:val="0000000D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0E"/>
    <w:multiLevelType w:val="multilevel"/>
    <w:tmpl w:val="0000000E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0F"/>
    <w:multiLevelType w:val="multilevel"/>
    <w:tmpl w:val="0000000F"/>
    <w:lvl w:ilvl="0">
      <w:start w:val="1"/>
      <w:numFmt w:val="bullet"/>
      <w:lvlText w:val="–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566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849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132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1415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1698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1981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2264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2547"/>
        </w:tabs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0000010"/>
    <w:multiLevelType w:val="multilevel"/>
    <w:tmpl w:val="3C1418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07C700C8"/>
    <w:multiLevelType w:val="hybridMultilevel"/>
    <w:tmpl w:val="32D6B196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143A21D4"/>
    <w:multiLevelType w:val="hybridMultilevel"/>
    <w:tmpl w:val="EC6EEE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1F7E14"/>
    <w:multiLevelType w:val="multilevel"/>
    <w:tmpl w:val="B16E7B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55217F"/>
    <w:multiLevelType w:val="multilevel"/>
    <w:tmpl w:val="8A7E6A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3FD35EC"/>
    <w:multiLevelType w:val="hybridMultilevel"/>
    <w:tmpl w:val="ACA4A0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C5339"/>
    <w:multiLevelType w:val="hybridMultilevel"/>
    <w:tmpl w:val="ABAA2C16"/>
    <w:lvl w:ilvl="0" w:tplc="7CBC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41F7F"/>
    <w:multiLevelType w:val="hybridMultilevel"/>
    <w:tmpl w:val="6370555E"/>
    <w:lvl w:ilvl="0" w:tplc="0C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9267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D42DC6">
      <w:start w:val="6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  <w:color w:val="auto"/>
      </w:rPr>
    </w:lvl>
    <w:lvl w:ilvl="3" w:tplc="76F88B1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93E4137"/>
    <w:multiLevelType w:val="hybridMultilevel"/>
    <w:tmpl w:val="332684C8"/>
    <w:lvl w:ilvl="0" w:tplc="2084C9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8F3019"/>
    <w:multiLevelType w:val="multilevel"/>
    <w:tmpl w:val="7396BF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1AF0616"/>
    <w:multiLevelType w:val="hybridMultilevel"/>
    <w:tmpl w:val="478C1D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01E0B"/>
    <w:multiLevelType w:val="hybridMultilevel"/>
    <w:tmpl w:val="D04696F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E21D0B"/>
    <w:multiLevelType w:val="hybridMultilevel"/>
    <w:tmpl w:val="D3C837E8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5E577F1A"/>
    <w:multiLevelType w:val="multilevel"/>
    <w:tmpl w:val="85F6A7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B61A8"/>
    <w:multiLevelType w:val="hybridMultilevel"/>
    <w:tmpl w:val="6906823A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84E4775"/>
    <w:multiLevelType w:val="hybridMultilevel"/>
    <w:tmpl w:val="11F0716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72410"/>
    <w:multiLevelType w:val="hybridMultilevel"/>
    <w:tmpl w:val="7D9C5C7A"/>
    <w:lvl w:ilvl="0" w:tplc="C4A45C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9046509"/>
    <w:multiLevelType w:val="multilevel"/>
    <w:tmpl w:val="00000010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34" w15:restartNumberingAfterBreak="0">
    <w:nsid w:val="7B5B32C1"/>
    <w:multiLevelType w:val="hybridMultilevel"/>
    <w:tmpl w:val="90720942"/>
    <w:lvl w:ilvl="0" w:tplc="2416BF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3"/>
  </w:num>
  <w:num w:numId="18">
    <w:abstractNumId w:val="19"/>
  </w:num>
  <w:num w:numId="19">
    <w:abstractNumId w:val="28"/>
  </w:num>
  <w:num w:numId="20">
    <w:abstractNumId w:val="17"/>
  </w:num>
  <w:num w:numId="21">
    <w:abstractNumId w:val="24"/>
  </w:num>
  <w:num w:numId="22">
    <w:abstractNumId w:val="18"/>
  </w:num>
  <w:num w:numId="23">
    <w:abstractNumId w:val="32"/>
  </w:num>
  <w:num w:numId="24">
    <w:abstractNumId w:val="30"/>
  </w:num>
  <w:num w:numId="25">
    <w:abstractNumId w:val="33"/>
  </w:num>
  <w:num w:numId="26">
    <w:abstractNumId w:val="25"/>
  </w:num>
  <w:num w:numId="27">
    <w:abstractNumId w:val="22"/>
  </w:num>
  <w:num w:numId="28">
    <w:abstractNumId w:val="31"/>
  </w:num>
  <w:num w:numId="29">
    <w:abstractNumId w:val="21"/>
  </w:num>
  <w:num w:numId="30">
    <w:abstractNumId w:val="27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20"/>
  </w:num>
  <w:num w:numId="33">
    <w:abstractNumId w:val="26"/>
  </w:num>
  <w:num w:numId="34">
    <w:abstractNumId w:val="29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D1"/>
    <w:rsid w:val="00034D2A"/>
    <w:rsid w:val="00046D85"/>
    <w:rsid w:val="000516A8"/>
    <w:rsid w:val="00075807"/>
    <w:rsid w:val="00096D94"/>
    <w:rsid w:val="000A3FE3"/>
    <w:rsid w:val="0010654F"/>
    <w:rsid w:val="00190EA1"/>
    <w:rsid w:val="001C7F9D"/>
    <w:rsid w:val="001D1F10"/>
    <w:rsid w:val="001F1790"/>
    <w:rsid w:val="002507D8"/>
    <w:rsid w:val="00254963"/>
    <w:rsid w:val="00276D06"/>
    <w:rsid w:val="00287222"/>
    <w:rsid w:val="002B19AA"/>
    <w:rsid w:val="002E4640"/>
    <w:rsid w:val="002E65E0"/>
    <w:rsid w:val="00310AFE"/>
    <w:rsid w:val="0033213F"/>
    <w:rsid w:val="003F0EC3"/>
    <w:rsid w:val="0041061A"/>
    <w:rsid w:val="00412113"/>
    <w:rsid w:val="00445CCB"/>
    <w:rsid w:val="00493B67"/>
    <w:rsid w:val="00496E6D"/>
    <w:rsid w:val="004B102F"/>
    <w:rsid w:val="004B324F"/>
    <w:rsid w:val="004E1542"/>
    <w:rsid w:val="004F6CEE"/>
    <w:rsid w:val="005277ED"/>
    <w:rsid w:val="005353AF"/>
    <w:rsid w:val="00544F1F"/>
    <w:rsid w:val="005517A9"/>
    <w:rsid w:val="00551D66"/>
    <w:rsid w:val="00563D8C"/>
    <w:rsid w:val="00575430"/>
    <w:rsid w:val="00577972"/>
    <w:rsid w:val="00593039"/>
    <w:rsid w:val="005B331D"/>
    <w:rsid w:val="005C7D17"/>
    <w:rsid w:val="005E7FDF"/>
    <w:rsid w:val="00600864"/>
    <w:rsid w:val="006053CB"/>
    <w:rsid w:val="0064735B"/>
    <w:rsid w:val="006C73AB"/>
    <w:rsid w:val="007766F5"/>
    <w:rsid w:val="00782927"/>
    <w:rsid w:val="00782A7E"/>
    <w:rsid w:val="00791D36"/>
    <w:rsid w:val="007B19A0"/>
    <w:rsid w:val="008044D1"/>
    <w:rsid w:val="00830909"/>
    <w:rsid w:val="00833481"/>
    <w:rsid w:val="00841952"/>
    <w:rsid w:val="0086241C"/>
    <w:rsid w:val="008667DE"/>
    <w:rsid w:val="00870C9D"/>
    <w:rsid w:val="00874068"/>
    <w:rsid w:val="00874749"/>
    <w:rsid w:val="00893BB6"/>
    <w:rsid w:val="008B7689"/>
    <w:rsid w:val="008C006D"/>
    <w:rsid w:val="008D04FD"/>
    <w:rsid w:val="0090024E"/>
    <w:rsid w:val="009835EA"/>
    <w:rsid w:val="009A5F9A"/>
    <w:rsid w:val="009C1FD8"/>
    <w:rsid w:val="009D707D"/>
    <w:rsid w:val="009E684C"/>
    <w:rsid w:val="00A06D93"/>
    <w:rsid w:val="00A12F8A"/>
    <w:rsid w:val="00A51BB8"/>
    <w:rsid w:val="00A5572F"/>
    <w:rsid w:val="00A85EDB"/>
    <w:rsid w:val="00A91D48"/>
    <w:rsid w:val="00A928F5"/>
    <w:rsid w:val="00AC40AD"/>
    <w:rsid w:val="00AD57A9"/>
    <w:rsid w:val="00AF61CC"/>
    <w:rsid w:val="00B177C4"/>
    <w:rsid w:val="00B32788"/>
    <w:rsid w:val="00B57CD9"/>
    <w:rsid w:val="00BA2E03"/>
    <w:rsid w:val="00BE40BB"/>
    <w:rsid w:val="00C10F68"/>
    <w:rsid w:val="00C41A32"/>
    <w:rsid w:val="00C56F05"/>
    <w:rsid w:val="00C921E6"/>
    <w:rsid w:val="00D036C4"/>
    <w:rsid w:val="00D115F8"/>
    <w:rsid w:val="00D328FB"/>
    <w:rsid w:val="00D34072"/>
    <w:rsid w:val="00D54D4F"/>
    <w:rsid w:val="00D80171"/>
    <w:rsid w:val="00D87594"/>
    <w:rsid w:val="00DB476C"/>
    <w:rsid w:val="00DC434C"/>
    <w:rsid w:val="00DD08EE"/>
    <w:rsid w:val="00E12951"/>
    <w:rsid w:val="00E176C5"/>
    <w:rsid w:val="00E34B5E"/>
    <w:rsid w:val="00E75EAF"/>
    <w:rsid w:val="00ED54ED"/>
    <w:rsid w:val="00EF1BDB"/>
    <w:rsid w:val="00F858C2"/>
    <w:rsid w:val="00FB1155"/>
    <w:rsid w:val="00F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0236"/>
  <w15:docId w15:val="{53B4E7F8-A0CF-4452-BE16-E56175CA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Arial" w:hAnsi="Arial"/>
      <w:color w:val="000000"/>
      <w:sz w:val="24"/>
      <w:lang w:eastAsia="en-US"/>
    </w:rPr>
  </w:style>
  <w:style w:type="paragraph" w:styleId="Titre1">
    <w:name w:val="heading 1"/>
    <w:basedOn w:val="WW-Titre"/>
    <w:next w:val="Corpsdetexte"/>
    <w:qFormat/>
    <w:rsid w:val="00DD08EE"/>
    <w:pPr>
      <w:numPr>
        <w:numId w:val="26"/>
      </w:numPr>
      <w:outlineLvl w:val="0"/>
    </w:pPr>
    <w:rPr>
      <w:b/>
      <w:bCs/>
      <w:sz w:val="32"/>
      <w:szCs w:val="32"/>
    </w:rPr>
  </w:style>
  <w:style w:type="paragraph" w:styleId="Titre2">
    <w:name w:val="heading 2"/>
    <w:basedOn w:val="WW-Titre"/>
    <w:next w:val="Corpsdetexte"/>
    <w:qFormat/>
    <w:rsid w:val="00DD08EE"/>
    <w:pPr>
      <w:numPr>
        <w:ilvl w:val="1"/>
        <w:numId w:val="26"/>
      </w:numPr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DD08EE"/>
    <w:pPr>
      <w:keepNext/>
      <w:widowControl/>
      <w:numPr>
        <w:ilvl w:val="2"/>
        <w:numId w:val="26"/>
      </w:numPr>
      <w:suppressAutoHyphens w:val="0"/>
      <w:autoSpaceDE/>
      <w:spacing w:before="240" w:after="60"/>
      <w:outlineLvl w:val="2"/>
    </w:pPr>
    <w:rPr>
      <w:rFonts w:eastAsia="MS Mincho" w:cs="Arial"/>
      <w:b/>
      <w:bCs/>
      <w:color w:val="auto"/>
      <w:sz w:val="26"/>
      <w:szCs w:val="26"/>
      <w:lang w:val="fr-FR" w:eastAsia="fr-FR"/>
    </w:rPr>
  </w:style>
  <w:style w:type="paragraph" w:styleId="Titre4">
    <w:name w:val="heading 4"/>
    <w:basedOn w:val="Normal"/>
    <w:next w:val="Normal"/>
    <w:qFormat/>
    <w:pPr>
      <w:keepNext/>
      <w:widowControl/>
      <w:suppressAutoHyphens w:val="0"/>
      <w:autoSpaceDE/>
      <w:spacing w:before="240" w:after="60"/>
      <w:outlineLvl w:val="3"/>
    </w:pPr>
    <w:rPr>
      <w:rFonts w:eastAsia="MS Mincho"/>
      <w:b/>
      <w:bCs/>
      <w:color w:val="auto"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qFormat/>
    <w:pPr>
      <w:widowControl/>
      <w:suppressAutoHyphens w:val="0"/>
      <w:autoSpaceDE/>
      <w:spacing w:before="240" w:after="60"/>
      <w:outlineLvl w:val="4"/>
    </w:pPr>
    <w:rPr>
      <w:rFonts w:eastAsia="MS Mincho"/>
      <w:b/>
      <w:bCs/>
      <w:i/>
      <w:iCs/>
      <w:color w:val="auto"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qFormat/>
    <w:pPr>
      <w:widowControl/>
      <w:suppressAutoHyphens w:val="0"/>
      <w:autoSpaceDE/>
      <w:spacing w:before="240" w:after="60"/>
      <w:outlineLvl w:val="5"/>
    </w:pPr>
    <w:rPr>
      <w:rFonts w:eastAsia="MS Mincho"/>
      <w:b/>
      <w:bCs/>
      <w:color w:val="auto"/>
      <w:sz w:val="22"/>
      <w:szCs w:val="22"/>
      <w:lang w:val="fr-FR" w:eastAsia="fr-FR"/>
    </w:rPr>
  </w:style>
  <w:style w:type="paragraph" w:styleId="Titre7">
    <w:name w:val="heading 7"/>
    <w:basedOn w:val="Normal"/>
    <w:next w:val="Normal"/>
    <w:qFormat/>
    <w:pPr>
      <w:widowControl/>
      <w:suppressAutoHyphens w:val="0"/>
      <w:autoSpaceDE/>
      <w:spacing w:before="240" w:after="60"/>
      <w:outlineLvl w:val="6"/>
    </w:pPr>
    <w:rPr>
      <w:rFonts w:eastAsia="MS Mincho"/>
      <w:color w:val="auto"/>
      <w:szCs w:val="24"/>
      <w:lang w:val="fr-FR" w:eastAsia="fr-FR"/>
    </w:rPr>
  </w:style>
  <w:style w:type="paragraph" w:styleId="Titre8">
    <w:name w:val="heading 8"/>
    <w:basedOn w:val="Normal"/>
    <w:next w:val="Normal"/>
    <w:qFormat/>
    <w:pPr>
      <w:widowControl/>
      <w:suppressAutoHyphens w:val="0"/>
      <w:autoSpaceDE/>
      <w:spacing w:before="240" w:after="60"/>
      <w:outlineLvl w:val="7"/>
    </w:pPr>
    <w:rPr>
      <w:rFonts w:eastAsia="MS Mincho"/>
      <w:i/>
      <w:iCs/>
      <w:color w:val="auto"/>
      <w:szCs w:val="24"/>
      <w:lang w:val="fr-FR" w:eastAsia="fr-FR"/>
    </w:rPr>
  </w:style>
  <w:style w:type="paragraph" w:styleId="Titre9">
    <w:name w:val="heading 9"/>
    <w:basedOn w:val="Normal"/>
    <w:next w:val="Normal"/>
    <w:qFormat/>
    <w:pPr>
      <w:widowControl/>
      <w:suppressAutoHyphens w:val="0"/>
      <w:autoSpaceDE/>
      <w:spacing w:before="240" w:after="60"/>
      <w:outlineLvl w:val="8"/>
    </w:pPr>
    <w:rPr>
      <w:rFonts w:eastAsia="MS Mincho" w:cs="Arial"/>
      <w:color w:val="auto"/>
      <w:sz w:val="22"/>
      <w:szCs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Pr>
      <w:rFonts w:ascii="StarSymbol" w:hAnsi="StarSymbol" w:cs="StarSymbol"/>
      <w:sz w:val="18"/>
      <w:szCs w:val="18"/>
    </w:rPr>
  </w:style>
  <w:style w:type="character" w:customStyle="1" w:styleId="WW8Num8z0">
    <w:name w:val="WW8Num8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WW-WW8Num2z0">
    <w:name w:val="WW-WW8Num2z0"/>
    <w:rPr>
      <w:rFonts w:ascii="StarSymbol" w:hAnsi="Star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Caractresdenumrotation">
    <w:name w:val="WW-Caractères de numérotation"/>
  </w:style>
  <w:style w:type="character" w:customStyle="1" w:styleId="WW-Caractresdenumrotation1">
    <w:name w:val="WW-Caractères de numérotation1"/>
  </w:style>
  <w:style w:type="character" w:customStyle="1" w:styleId="WW-Caractresdenumrotation11">
    <w:name w:val="WW-Caractères de numérotation11"/>
  </w:style>
  <w:style w:type="character" w:customStyle="1" w:styleId="WW-Puces">
    <w:name w:val="WW-Puces"/>
    <w:rPr>
      <w:rFonts w:ascii="StarSymbol" w:eastAsia="StarSymbol" w:hAnsi="StarSymbol" w:cs="StarSymbol"/>
      <w:sz w:val="18"/>
      <w:szCs w:val="18"/>
    </w:rPr>
  </w:style>
  <w:style w:type="character" w:customStyle="1" w:styleId="WW-Puces1">
    <w:name w:val="WW-Puces1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line="360" w:lineRule="auto"/>
      <w:jc w:val="both"/>
    </w:p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Titreindex">
    <w:name w:val="index heading"/>
    <w:basedOn w:val="WW-Titre"/>
    <w:semiHidden/>
    <w:pPr>
      <w:suppressLineNumbers/>
    </w:pPr>
    <w:rPr>
      <w:b/>
      <w:bCs/>
      <w:sz w:val="32"/>
      <w:szCs w:val="32"/>
    </w:rPr>
  </w:style>
  <w:style w:type="paragraph" w:styleId="Index1">
    <w:name w:val="index 1"/>
    <w:basedOn w:val="WW-Rpertoire11"/>
    <w:semiHidden/>
  </w:style>
  <w:style w:type="paragraph" w:styleId="Index2">
    <w:name w:val="index 2"/>
    <w:basedOn w:val="WW-Rpertoire11"/>
    <w:semiHidden/>
    <w:pPr>
      <w:ind w:left="283"/>
    </w:pPr>
  </w:style>
  <w:style w:type="paragraph" w:customStyle="1" w:styleId="Titredetabledesmatires">
    <w:name w:val="Titre de table des matières"/>
    <w:basedOn w:val="Titre"/>
    <w:pPr>
      <w:suppressLineNumbers/>
    </w:pPr>
    <w:rPr>
      <w:b/>
      <w:bCs/>
      <w:sz w:val="32"/>
      <w:szCs w:val="32"/>
    </w:rPr>
  </w:style>
  <w:style w:type="paragraph" w:styleId="TM1">
    <w:name w:val="toc 1"/>
    <w:basedOn w:val="WW-Rpertoire11"/>
    <w:uiPriority w:val="39"/>
    <w:pPr>
      <w:tabs>
        <w:tab w:val="right" w:leader="dot" w:pos="8640"/>
      </w:tabs>
    </w:pPr>
  </w:style>
  <w:style w:type="paragraph" w:styleId="TM2">
    <w:name w:val="toc 2"/>
    <w:basedOn w:val="WW-Rpertoire11"/>
    <w:uiPriority w:val="39"/>
    <w:pPr>
      <w:tabs>
        <w:tab w:val="right" w:leader="dot" w:pos="8640"/>
      </w:tabs>
      <w:ind w:left="283"/>
    </w:pPr>
  </w:style>
  <w:style w:type="paragraph" w:customStyle="1" w:styleId="Titredelindexdesillustrations">
    <w:name w:val="Titre de l'index des illustrations"/>
    <w:basedOn w:val="Titre"/>
    <w:pPr>
      <w:suppressLineNumbers/>
    </w:pPr>
    <w:rPr>
      <w:b/>
      <w:bCs/>
      <w:sz w:val="32"/>
      <w:szCs w:val="32"/>
    </w:rPr>
  </w:style>
  <w:style w:type="paragraph" w:customStyle="1" w:styleId="WW-Titre">
    <w:name w:val="WW-Titre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">
    <w:name w:val="WW-Légende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">
    <w:name w:val="WW-Répertoire"/>
    <w:basedOn w:val="Normal"/>
    <w:pPr>
      <w:suppressLineNumbers/>
    </w:pPr>
    <w:rPr>
      <w:rFonts w:cs="Tahoma"/>
    </w:rPr>
  </w:style>
  <w:style w:type="paragraph" w:customStyle="1" w:styleId="WW-Titre1">
    <w:name w:val="WW-Titre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1">
    <w:name w:val="WW-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1">
    <w:name w:val="WW-Répertoire1"/>
    <w:basedOn w:val="Normal"/>
    <w:pPr>
      <w:suppressLineNumbers/>
    </w:pPr>
    <w:rPr>
      <w:rFonts w:cs="Tahoma"/>
    </w:rPr>
  </w:style>
  <w:style w:type="paragraph" w:customStyle="1" w:styleId="WW-Titre11">
    <w:name w:val="WW-Titre11"/>
    <w:basedOn w:val="Normal"/>
    <w:next w:val="Corpsdetex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WW-Lgende11">
    <w:name w:val="WW-Légende1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Rpertoire11">
    <w:name w:val="WW-Répertoire11"/>
    <w:basedOn w:val="Normal"/>
    <w:pPr>
      <w:suppressLineNumbers/>
    </w:pPr>
    <w:rPr>
      <w:rFonts w:cs="Tahoma"/>
    </w:rPr>
  </w:style>
  <w:style w:type="paragraph" w:customStyle="1" w:styleId="WW-Titredetabledesmatires">
    <w:name w:val="WW-Titre de table des matières"/>
    <w:basedOn w:val="WW-Titre1"/>
    <w:pPr>
      <w:suppressLineNumbers/>
    </w:pPr>
    <w:rPr>
      <w:b/>
      <w:bCs/>
      <w:sz w:val="32"/>
      <w:szCs w:val="32"/>
    </w:rPr>
  </w:style>
  <w:style w:type="paragraph" w:customStyle="1" w:styleId="WW-Titredetabledesmatires1">
    <w:name w:val="WW-Titre de table des matières1"/>
    <w:basedOn w:val="WW-Titre11"/>
    <w:pPr>
      <w:suppressLineNumbers/>
    </w:pPr>
    <w:rPr>
      <w:b/>
      <w:bCs/>
      <w:sz w:val="32"/>
      <w:szCs w:val="32"/>
    </w:rPr>
  </w:style>
  <w:style w:type="paragraph" w:customStyle="1" w:styleId="WW-Titredetabledesmatires11">
    <w:name w:val="WW-Titre de table des matières11"/>
    <w:basedOn w:val="WW-Titre"/>
    <w:pPr>
      <w:suppressLineNumbers/>
    </w:pPr>
    <w:rPr>
      <w:b/>
      <w:bCs/>
      <w:sz w:val="32"/>
      <w:szCs w:val="32"/>
    </w:rPr>
  </w:style>
  <w:style w:type="paragraph" w:customStyle="1" w:styleId="WW-Titredelindexdesillustrations">
    <w:name w:val="WW-Titre de l'index des illustrations"/>
    <w:basedOn w:val="WW-Titre1"/>
    <w:pPr>
      <w:suppressLineNumbers/>
    </w:pPr>
    <w:rPr>
      <w:b/>
      <w:bCs/>
      <w:sz w:val="32"/>
      <w:szCs w:val="32"/>
    </w:rPr>
  </w:style>
  <w:style w:type="paragraph" w:customStyle="1" w:styleId="WW-Titredelindexdesillustrations1">
    <w:name w:val="WW-Titre de l'index des illustrations1"/>
    <w:basedOn w:val="WW-Titre11"/>
    <w:pPr>
      <w:suppressLineNumbers/>
    </w:pPr>
    <w:rPr>
      <w:b/>
      <w:bCs/>
      <w:sz w:val="32"/>
      <w:szCs w:val="32"/>
    </w:rPr>
  </w:style>
  <w:style w:type="paragraph" w:customStyle="1" w:styleId="WW-Titredelindexdesillustrations11">
    <w:name w:val="WW-Titre de l'index des illustrations11"/>
    <w:basedOn w:val="WW-Titre"/>
    <w:pPr>
      <w:suppressLineNumbers/>
    </w:pPr>
    <w:rPr>
      <w:b/>
      <w:bCs/>
      <w:sz w:val="32"/>
      <w:szCs w:val="32"/>
    </w:rPr>
  </w:style>
  <w:style w:type="paragraph" w:styleId="TM9">
    <w:name w:val="toc 9"/>
    <w:basedOn w:val="Normal"/>
    <w:next w:val="Normal"/>
    <w:autoRedefine/>
    <w:semiHidden/>
    <w:pPr>
      <w:widowControl/>
      <w:suppressAutoHyphens w:val="0"/>
      <w:autoSpaceDE/>
      <w:ind w:left="1920"/>
    </w:pPr>
    <w:rPr>
      <w:color w:val="auto"/>
      <w:szCs w:val="21"/>
      <w:lang w:val="fr-FR" w:eastAsia="fr-FR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Retraitcorpsdetexte">
    <w:name w:val="Body Text Indent"/>
    <w:basedOn w:val="Normal"/>
    <w:pPr>
      <w:tabs>
        <w:tab w:val="left" w:pos="7100"/>
        <w:tab w:val="left" w:pos="8180"/>
      </w:tabs>
      <w:suppressAutoHyphens w:val="0"/>
      <w:autoSpaceDN w:val="0"/>
      <w:spacing w:line="360" w:lineRule="auto"/>
      <w:ind w:left="1418" w:hanging="720"/>
      <w:jc w:val="both"/>
    </w:pPr>
    <w:rPr>
      <w:color w:val="auto"/>
      <w:szCs w:val="24"/>
    </w:rPr>
  </w:style>
  <w:style w:type="paragraph" w:styleId="Retraitcorpsdetexte2">
    <w:name w:val="Body Text Indent 2"/>
    <w:basedOn w:val="Normal"/>
    <w:pPr>
      <w:tabs>
        <w:tab w:val="left" w:pos="7100"/>
        <w:tab w:val="left" w:pos="8180"/>
      </w:tabs>
      <w:ind w:left="1418" w:hanging="720"/>
      <w:jc w:val="both"/>
    </w:pPr>
    <w:rPr>
      <w:i/>
      <w:iCs/>
      <w:szCs w:val="24"/>
    </w:rPr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basedOn w:val="Policepardfaut"/>
    <w:semiHidden/>
    <w:rPr>
      <w:vertAlign w:val="superscript"/>
    </w:rPr>
  </w:style>
  <w:style w:type="paragraph" w:styleId="Pieddepage">
    <w:name w:val="footer"/>
    <w:basedOn w:val="Normal"/>
    <w:pPr>
      <w:widowControl/>
      <w:tabs>
        <w:tab w:val="center" w:pos="4320"/>
        <w:tab w:val="right" w:pos="8640"/>
      </w:tabs>
      <w:suppressAutoHyphens w:val="0"/>
      <w:autoSpaceDE/>
    </w:pPr>
    <w:rPr>
      <w:color w:val="auto"/>
      <w:szCs w:val="24"/>
      <w:lang w:val="fr-FR" w:eastAsia="fr-FR"/>
    </w:r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TM3">
    <w:name w:val="toc 3"/>
    <w:basedOn w:val="Normal"/>
    <w:next w:val="Normal"/>
    <w:autoRedefine/>
    <w:uiPriority w:val="39"/>
    <w:pPr>
      <w:ind w:left="480"/>
    </w:p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7">
    <w:name w:val="toc 7"/>
    <w:basedOn w:val="Normal"/>
    <w:next w:val="Normal"/>
    <w:autoRedefine/>
    <w:semiHidden/>
    <w:pPr>
      <w:ind w:left="144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Retraitcorpsdetexte3">
    <w:name w:val="Body Text Indent 3"/>
    <w:basedOn w:val="Normal"/>
    <w:pPr>
      <w:spacing w:line="360" w:lineRule="auto"/>
      <w:ind w:left="360"/>
      <w:jc w:val="both"/>
    </w:pPr>
    <w:rPr>
      <w:szCs w:val="2"/>
    </w:rPr>
  </w:style>
  <w:style w:type="paragraph" w:styleId="Textedebulles">
    <w:name w:val="Balloon Text"/>
    <w:basedOn w:val="Normal"/>
    <w:semiHidden/>
    <w:rsid w:val="00C10F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90024E"/>
    <w:pPr>
      <w:widowControl w:val="0"/>
      <w:suppressAutoHyphens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Car">
    <w:name w:val="Titre Car"/>
    <w:link w:val="Titre"/>
    <w:rsid w:val="00544F1F"/>
    <w:rPr>
      <w:rFonts w:ascii="Arial" w:eastAsia="Lucida Sans Unicode" w:hAnsi="Arial" w:cs="Tahoma"/>
      <w:color w:val="000000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544F1F"/>
    <w:pPr>
      <w:widowControl/>
      <w:suppressAutoHyphens w:val="0"/>
      <w:autoSpaceDE/>
      <w:ind w:left="720"/>
      <w:contextualSpacing/>
    </w:pPr>
    <w:rPr>
      <w:rFonts w:ascii="Times New Roman" w:hAnsi="Times New Roman"/>
      <w:color w:val="auto"/>
      <w:szCs w:val="24"/>
      <w:lang w:eastAsia="fr-CA"/>
    </w:rPr>
  </w:style>
  <w:style w:type="paragraph" w:customStyle="1" w:styleId="DocSEL">
    <w:name w:val="DocSEL"/>
    <w:basedOn w:val="Normal"/>
    <w:rsid w:val="004E1542"/>
    <w:pPr>
      <w:widowControl/>
      <w:suppressAutoHyphens w:val="0"/>
      <w:autoSpaceDE/>
      <w:spacing w:line="360" w:lineRule="auto"/>
      <w:ind w:left="720" w:hanging="720"/>
    </w:pPr>
    <w:rPr>
      <w:color w:val="auto"/>
      <w:szCs w:val="24"/>
    </w:rPr>
  </w:style>
  <w:style w:type="character" w:styleId="Marquedecommentaire">
    <w:name w:val="annotation reference"/>
    <w:basedOn w:val="Policepardfaut"/>
    <w:rsid w:val="004E15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Links>
    <vt:vector size="96" baseType="variant"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_Toc210203195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_Toc210203194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_Toc210203193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_Toc210203192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_Toc210203191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_Toc210203190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_Toc210203189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_Toc210203188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_Toc210203187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_Toc210203186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_Toc210203185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_Toc210203184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_Toc210203183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_Toc210203182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_Toc210203181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_Toc210203180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Hanane Selka</cp:lastModifiedBy>
  <cp:revision>3</cp:revision>
  <cp:lastPrinted>2012-10-31T18:45:00Z</cp:lastPrinted>
  <dcterms:created xsi:type="dcterms:W3CDTF">2012-10-31T17:46:00Z</dcterms:created>
  <dcterms:modified xsi:type="dcterms:W3CDTF">2018-11-08T18:43:00Z</dcterms:modified>
</cp:coreProperties>
</file>